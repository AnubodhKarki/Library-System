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26A44" w14:textId="117B390E" w:rsidR="001C53D9" w:rsidRPr="00545CC1" w:rsidRDefault="001C53D9" w:rsidP="00545CC1">
      <w:pPr>
        <w:spacing w:line="480" w:lineRule="auto"/>
        <w:rPr>
          <w:rFonts w:ascii="Times New Roman" w:hAnsi="Times New Roman" w:cs="Times New Roman"/>
          <w:color w:val="000000" w:themeColor="text1"/>
          <w:sz w:val="24"/>
          <w:szCs w:val="24"/>
        </w:rPr>
      </w:pPr>
    </w:p>
    <w:p w14:paraId="3F488C5A" w14:textId="5D3D305C" w:rsidR="005A20F5" w:rsidRPr="00545CC1" w:rsidRDefault="005A20F5" w:rsidP="00545CC1">
      <w:pPr>
        <w:spacing w:line="480" w:lineRule="auto"/>
        <w:rPr>
          <w:rFonts w:ascii="Times New Roman" w:hAnsi="Times New Roman" w:cs="Times New Roman"/>
          <w:color w:val="000000" w:themeColor="text1"/>
          <w:sz w:val="24"/>
          <w:szCs w:val="24"/>
        </w:rPr>
      </w:pPr>
    </w:p>
    <w:p w14:paraId="0F752732" w14:textId="77777777" w:rsidR="005A20F5" w:rsidRPr="00545CC1" w:rsidRDefault="005A20F5" w:rsidP="00545CC1">
      <w:pPr>
        <w:spacing w:line="480" w:lineRule="auto"/>
        <w:jc w:val="center"/>
        <w:rPr>
          <w:rFonts w:ascii="Times New Roman" w:hAnsi="Times New Roman" w:cs="Times New Roman"/>
          <w:color w:val="000000" w:themeColor="text1"/>
          <w:sz w:val="24"/>
          <w:szCs w:val="24"/>
        </w:rPr>
      </w:pPr>
    </w:p>
    <w:p w14:paraId="2B202A66" w14:textId="69D45099" w:rsidR="005A20F5" w:rsidRPr="00545CC1" w:rsidRDefault="005F5CD1" w:rsidP="00545CC1">
      <w:pPr>
        <w:spacing w:line="480" w:lineRule="auto"/>
        <w:jc w:val="center"/>
        <w:rPr>
          <w:rFonts w:ascii="Times New Roman" w:hAnsi="Times New Roman" w:cs="Times New Roman"/>
          <w:b/>
          <w:bCs/>
          <w:color w:val="000000" w:themeColor="text1"/>
          <w:sz w:val="32"/>
          <w:szCs w:val="32"/>
        </w:rPr>
      </w:pPr>
      <w:r w:rsidRPr="00545CC1">
        <w:rPr>
          <w:rFonts w:ascii="Times New Roman" w:hAnsi="Times New Roman" w:cs="Times New Roman"/>
          <w:b/>
          <w:bCs/>
          <w:color w:val="000000" w:themeColor="text1"/>
          <w:sz w:val="32"/>
          <w:szCs w:val="32"/>
        </w:rPr>
        <w:t>Backwoods Regional Library System</w:t>
      </w:r>
    </w:p>
    <w:p w14:paraId="3A5398CC" w14:textId="3419A23A" w:rsidR="005A20F5" w:rsidRPr="00545CC1" w:rsidRDefault="005A20F5" w:rsidP="00545CC1">
      <w:pPr>
        <w:spacing w:line="480" w:lineRule="auto"/>
        <w:jc w:val="center"/>
        <w:rPr>
          <w:rFonts w:ascii="Times New Roman" w:hAnsi="Times New Roman" w:cs="Times New Roman"/>
          <w:color w:val="000000" w:themeColor="text1"/>
          <w:sz w:val="24"/>
          <w:szCs w:val="24"/>
        </w:rPr>
      </w:pPr>
    </w:p>
    <w:p w14:paraId="567155EC" w14:textId="75522330" w:rsidR="005A20F5" w:rsidRPr="00545CC1" w:rsidRDefault="005A20F5" w:rsidP="00545CC1">
      <w:pPr>
        <w:spacing w:line="480" w:lineRule="auto"/>
        <w:jc w:val="center"/>
        <w:rPr>
          <w:rFonts w:ascii="Times New Roman" w:hAnsi="Times New Roman" w:cs="Times New Roman"/>
          <w:color w:val="000000" w:themeColor="text1"/>
          <w:sz w:val="24"/>
          <w:szCs w:val="24"/>
        </w:rPr>
      </w:pPr>
      <w:r w:rsidRPr="00545CC1">
        <w:rPr>
          <w:rFonts w:ascii="Times New Roman" w:hAnsi="Times New Roman" w:cs="Times New Roman"/>
          <w:color w:val="000000" w:themeColor="text1"/>
          <w:sz w:val="24"/>
          <w:szCs w:val="24"/>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445F4E" w:rsidRPr="00545CC1"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Pr="00545CC1" w:rsidRDefault="005A20F5" w:rsidP="00545CC1">
            <w:pPr>
              <w:spacing w:line="480" w:lineRule="auto"/>
              <w:jc w:val="center"/>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Pr="00545CC1" w:rsidRDefault="005A20F5" w:rsidP="00545CC1">
            <w:pPr>
              <w:spacing w:line="480" w:lineRule="auto"/>
              <w:jc w:val="center"/>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Pr="00545CC1" w:rsidRDefault="005A20F5" w:rsidP="00545CC1">
            <w:pPr>
              <w:spacing w:line="480" w:lineRule="auto"/>
              <w:jc w:val="center"/>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Pr="00545CC1" w:rsidRDefault="005A20F5" w:rsidP="00545CC1">
            <w:pPr>
              <w:spacing w:line="480" w:lineRule="auto"/>
              <w:jc w:val="center"/>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Author</w:t>
            </w:r>
          </w:p>
        </w:tc>
      </w:tr>
      <w:tr w:rsidR="00445F4E" w:rsidRPr="00545CC1" w14:paraId="306E3BAF" w14:textId="77777777" w:rsidTr="005A20F5">
        <w:tc>
          <w:tcPr>
            <w:tcW w:w="1488" w:type="dxa"/>
            <w:tcBorders>
              <w:top w:val="single" w:sz="6" w:space="0" w:color="000000"/>
              <w:left w:val="single" w:sz="6" w:space="0" w:color="000000"/>
              <w:bottom w:val="single" w:sz="6" w:space="0" w:color="000000"/>
              <w:right w:val="nil"/>
            </w:tcBorders>
          </w:tcPr>
          <w:p w14:paraId="58A2D14D" w14:textId="07D21E56" w:rsidR="005A20F5" w:rsidRPr="00545CC1" w:rsidRDefault="00EA75BF" w:rsidP="00545CC1">
            <w:pPr>
              <w:snapToGrid w:val="0"/>
              <w:spacing w:line="480" w:lineRule="auto"/>
              <w:jc w:val="center"/>
              <w:rPr>
                <w:rFonts w:ascii="Times New Roman" w:hAnsi="Times New Roman" w:cs="Times New Roman"/>
                <w:bCs/>
                <w:color w:val="000000" w:themeColor="text1"/>
                <w:sz w:val="24"/>
                <w:szCs w:val="24"/>
                <w:lang w:val="en-US"/>
              </w:rPr>
            </w:pPr>
            <w:r w:rsidRPr="00545CC1">
              <w:rPr>
                <w:rFonts w:ascii="Times New Roman" w:hAnsi="Times New Roman" w:cs="Times New Roman"/>
                <w:bCs/>
                <w:color w:val="000000" w:themeColor="text1"/>
                <w:sz w:val="24"/>
                <w:szCs w:val="24"/>
                <w:lang w:val="en-US"/>
              </w:rPr>
              <w:t>1.0</w:t>
            </w:r>
          </w:p>
        </w:tc>
        <w:tc>
          <w:tcPr>
            <w:tcW w:w="1843" w:type="dxa"/>
            <w:tcBorders>
              <w:top w:val="single" w:sz="6" w:space="0" w:color="000000"/>
              <w:left w:val="single" w:sz="6" w:space="0" w:color="000000"/>
              <w:bottom w:val="single" w:sz="6" w:space="0" w:color="000000"/>
              <w:right w:val="nil"/>
            </w:tcBorders>
          </w:tcPr>
          <w:p w14:paraId="79444F63" w14:textId="0E7BF3BE" w:rsidR="005A20F5" w:rsidRPr="00545CC1" w:rsidRDefault="00B61F4D" w:rsidP="00545CC1">
            <w:pPr>
              <w:snapToGrid w:val="0"/>
              <w:spacing w:line="480" w:lineRule="auto"/>
              <w:jc w:val="center"/>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29</w:t>
            </w:r>
            <w:r w:rsidR="00E87FE0" w:rsidRPr="00545CC1">
              <w:rPr>
                <w:rFonts w:ascii="Times New Roman" w:hAnsi="Times New Roman" w:cs="Times New Roman"/>
                <w:color w:val="000000" w:themeColor="text1"/>
                <w:sz w:val="24"/>
                <w:szCs w:val="24"/>
                <w:lang w:val="en-US"/>
              </w:rPr>
              <w:t>/</w:t>
            </w:r>
            <w:r w:rsidRPr="00545CC1">
              <w:rPr>
                <w:rFonts w:ascii="Times New Roman" w:hAnsi="Times New Roman" w:cs="Times New Roman"/>
                <w:color w:val="000000" w:themeColor="text1"/>
                <w:sz w:val="24"/>
                <w:szCs w:val="24"/>
                <w:lang w:val="en-US"/>
              </w:rPr>
              <w:t>09</w:t>
            </w:r>
            <w:r w:rsidR="00E87FE0" w:rsidRPr="00545CC1">
              <w:rPr>
                <w:rFonts w:ascii="Times New Roman" w:hAnsi="Times New Roman" w:cs="Times New Roman"/>
                <w:color w:val="000000" w:themeColor="text1"/>
                <w:sz w:val="24"/>
                <w:szCs w:val="24"/>
                <w:lang w:val="en-US"/>
              </w:rPr>
              <w:t>/2019</w:t>
            </w:r>
          </w:p>
        </w:tc>
        <w:tc>
          <w:tcPr>
            <w:tcW w:w="2976" w:type="dxa"/>
            <w:tcBorders>
              <w:top w:val="single" w:sz="6" w:space="0" w:color="000000"/>
              <w:left w:val="single" w:sz="6" w:space="0" w:color="000000"/>
              <w:bottom w:val="single" w:sz="6" w:space="0" w:color="000000"/>
              <w:right w:val="nil"/>
            </w:tcBorders>
          </w:tcPr>
          <w:p w14:paraId="4CA66FB1" w14:textId="155034B5" w:rsidR="005A20F5" w:rsidRPr="00545CC1" w:rsidRDefault="00E87FE0" w:rsidP="00545CC1">
            <w:pPr>
              <w:pStyle w:val="Tekstopmerking"/>
              <w:snapToGrid w:val="0"/>
              <w:spacing w:line="480" w:lineRule="auto"/>
              <w:jc w:val="center"/>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Master Plan</w:t>
            </w:r>
          </w:p>
        </w:tc>
        <w:tc>
          <w:tcPr>
            <w:tcW w:w="2567" w:type="dxa"/>
            <w:tcBorders>
              <w:top w:val="single" w:sz="6" w:space="0" w:color="000000"/>
              <w:left w:val="single" w:sz="6" w:space="0" w:color="000000"/>
              <w:bottom w:val="single" w:sz="6" w:space="0" w:color="000000"/>
              <w:right w:val="single" w:sz="6" w:space="0" w:color="000000"/>
            </w:tcBorders>
          </w:tcPr>
          <w:p w14:paraId="2817B457" w14:textId="2CC11782" w:rsidR="005A20F5" w:rsidRPr="00545CC1" w:rsidRDefault="00E87FE0" w:rsidP="00545CC1">
            <w:pPr>
              <w:snapToGrid w:val="0"/>
              <w:spacing w:line="480" w:lineRule="auto"/>
              <w:jc w:val="center"/>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Anubodh Karki</w:t>
            </w:r>
          </w:p>
        </w:tc>
      </w:tr>
    </w:tbl>
    <w:p w14:paraId="0EA8C58E" w14:textId="6FFB7561" w:rsidR="005A20F5" w:rsidRPr="00545CC1" w:rsidRDefault="005A20F5" w:rsidP="00545CC1">
      <w:pPr>
        <w:spacing w:line="480" w:lineRule="auto"/>
        <w:jc w:val="center"/>
        <w:rPr>
          <w:rFonts w:ascii="Times New Roman" w:hAnsi="Times New Roman" w:cs="Times New Roman"/>
          <w:color w:val="000000" w:themeColor="text1"/>
          <w:sz w:val="24"/>
          <w:szCs w:val="24"/>
        </w:rPr>
      </w:pPr>
      <w:r w:rsidRPr="00545CC1">
        <w:rPr>
          <w:rFonts w:ascii="Times New Roman" w:hAnsi="Times New Roman" w:cs="Times New Roman"/>
          <w:color w:val="000000" w:themeColor="text1"/>
          <w:sz w:val="24"/>
          <w:szCs w:val="24"/>
        </w:rPr>
        <w:br w:type="page"/>
      </w:r>
    </w:p>
    <w:p w14:paraId="202F890A" w14:textId="77777777" w:rsidR="005A20F5" w:rsidRPr="00545CC1" w:rsidRDefault="005A20F5" w:rsidP="00545CC1">
      <w:pPr>
        <w:pStyle w:val="Heading1"/>
        <w:spacing w:line="480" w:lineRule="auto"/>
      </w:pPr>
      <w:r w:rsidRPr="00545CC1">
        <w:lastRenderedPageBreak/>
        <w:t>Management summary</w:t>
      </w:r>
    </w:p>
    <w:tbl>
      <w:tblPr>
        <w:tblW w:w="0" w:type="auto"/>
        <w:tblLayout w:type="fixed"/>
        <w:tblLook w:val="04A0" w:firstRow="1" w:lastRow="0" w:firstColumn="1" w:lastColumn="0" w:noHBand="0" w:noVBand="1"/>
      </w:tblPr>
      <w:tblGrid>
        <w:gridCol w:w="9018"/>
      </w:tblGrid>
      <w:tr w:rsidR="00445F4E" w:rsidRPr="00545CC1" w14:paraId="05499BB1" w14:textId="77777777" w:rsidTr="005A20F5">
        <w:tc>
          <w:tcPr>
            <w:tcW w:w="9018" w:type="dxa"/>
            <w:hideMark/>
          </w:tcPr>
          <w:p w14:paraId="21D7319D" w14:textId="70F5761E" w:rsidR="00E87FE0" w:rsidRPr="00545CC1" w:rsidRDefault="00E87FE0" w:rsidP="00545CC1">
            <w:pPr>
              <w:spacing w:before="120" w:after="0" w:line="480" w:lineRule="auto"/>
              <w:rPr>
                <w:rFonts w:ascii="Times New Roman" w:hAnsi="Times New Roman" w:cs="Times New Roman"/>
                <w:b/>
                <w:color w:val="000000" w:themeColor="text1"/>
                <w:sz w:val="24"/>
                <w:szCs w:val="24"/>
                <w:lang w:val="en-US"/>
              </w:rPr>
            </w:pPr>
            <w:r w:rsidRPr="00545CC1">
              <w:rPr>
                <w:rFonts w:ascii="Times New Roman" w:hAnsi="Times New Roman" w:cs="Times New Roman"/>
                <w:bCs/>
                <w:color w:val="000000" w:themeColor="text1"/>
                <w:sz w:val="24"/>
                <w:szCs w:val="24"/>
                <w:lang w:val="en-US"/>
              </w:rPr>
              <w:t>This document represent Master Test Plan for the Backwoods Regional Library System Project</w:t>
            </w:r>
            <w:r w:rsidRPr="00545CC1">
              <w:rPr>
                <w:rFonts w:ascii="Times New Roman" w:hAnsi="Times New Roman" w:cs="Times New Roman"/>
                <w:b/>
                <w:color w:val="000000" w:themeColor="text1"/>
                <w:sz w:val="24"/>
                <w:szCs w:val="24"/>
                <w:lang w:val="en-US"/>
              </w:rPr>
              <w:t>.</w:t>
            </w:r>
          </w:p>
          <w:p w14:paraId="5AA91B2C" w14:textId="4102C1F2" w:rsidR="005A20F5" w:rsidRPr="00545CC1" w:rsidRDefault="005A20F5" w:rsidP="00545CC1">
            <w:pPr>
              <w:spacing w:before="120" w:after="0"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Project objective</w:t>
            </w:r>
          </w:p>
          <w:p w14:paraId="24845F52" w14:textId="763EB46D" w:rsidR="005A20F5" w:rsidRPr="00545CC1" w:rsidRDefault="00E13DFC" w:rsidP="00545CC1">
            <w:pPr>
              <w:spacing w:after="0" w:line="480" w:lineRule="auto"/>
              <w:rPr>
                <w:rFonts w:ascii="Times New Roman" w:hAnsi="Times New Roman" w:cs="Times New Roman"/>
                <w:color w:val="000000" w:themeColor="text1"/>
                <w:sz w:val="24"/>
                <w:szCs w:val="24"/>
              </w:rPr>
            </w:pPr>
            <w:r w:rsidRPr="00545CC1">
              <w:rPr>
                <w:rFonts w:ascii="Times New Roman" w:hAnsi="Times New Roman" w:cs="Times New Roman"/>
                <w:color w:val="000000" w:themeColor="text1"/>
                <w:sz w:val="24"/>
                <w:szCs w:val="24"/>
                <w:lang w:val="en-US"/>
              </w:rPr>
              <w:t xml:space="preserve">The </w:t>
            </w:r>
            <w:r w:rsidR="00305E78" w:rsidRPr="00545CC1">
              <w:rPr>
                <w:rFonts w:ascii="Times New Roman" w:hAnsi="Times New Roman" w:cs="Times New Roman"/>
                <w:color w:val="000000" w:themeColor="text1"/>
                <w:sz w:val="24"/>
                <w:szCs w:val="24"/>
                <w:lang w:val="en-US"/>
              </w:rPr>
              <w:t xml:space="preserve">project </w:t>
            </w:r>
            <w:r w:rsidRPr="00545CC1">
              <w:rPr>
                <w:rFonts w:ascii="Times New Roman" w:hAnsi="Times New Roman" w:cs="Times New Roman"/>
                <w:color w:val="000000" w:themeColor="text1"/>
                <w:sz w:val="24"/>
                <w:szCs w:val="24"/>
                <w:lang w:val="en-US"/>
              </w:rPr>
              <w:t xml:space="preserve">objective is to </w:t>
            </w:r>
            <w:r w:rsidR="00305E78" w:rsidRPr="00545CC1">
              <w:rPr>
                <w:rFonts w:ascii="Times New Roman" w:hAnsi="Times New Roman" w:cs="Times New Roman"/>
                <w:color w:val="000000" w:themeColor="text1"/>
                <w:sz w:val="24"/>
                <w:szCs w:val="24"/>
                <w:lang w:val="en-US"/>
              </w:rPr>
              <w:t xml:space="preserve">render a functional library system that incorporates usage of various hardware devices to enable a patron to borrow book and assess loan while identifying patrons having withstanding loans or overdue books. In addition, the system enables the librarian to have whole access for adding or removing library items, patrons, handling the fine etc. </w:t>
            </w:r>
          </w:p>
        </w:tc>
      </w:tr>
      <w:tr w:rsidR="00445F4E" w:rsidRPr="00545CC1" w14:paraId="7BF88736" w14:textId="77777777" w:rsidTr="005A20F5">
        <w:tc>
          <w:tcPr>
            <w:tcW w:w="9018" w:type="dxa"/>
            <w:hideMark/>
          </w:tcPr>
          <w:p w14:paraId="73E6930A" w14:textId="5B287BA6" w:rsidR="005A20F5" w:rsidRPr="00545CC1" w:rsidRDefault="005A20F5" w:rsidP="00545CC1">
            <w:pPr>
              <w:spacing w:before="120" w:after="0"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 xml:space="preserve">Test objective </w:t>
            </w:r>
          </w:p>
          <w:p w14:paraId="15B4A876" w14:textId="5678A690" w:rsidR="00C2641E" w:rsidRPr="00545CC1" w:rsidRDefault="00E13DFC" w:rsidP="00545CC1">
            <w:pPr>
              <w:spacing w:after="0"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 xml:space="preserve">The test objective is to </w:t>
            </w:r>
            <w:r w:rsidR="00C2641E" w:rsidRPr="00545CC1">
              <w:rPr>
                <w:rFonts w:ascii="Times New Roman" w:hAnsi="Times New Roman" w:cs="Times New Roman"/>
                <w:color w:val="000000" w:themeColor="text1"/>
                <w:sz w:val="24"/>
                <w:szCs w:val="24"/>
                <w:lang w:val="en-US"/>
              </w:rPr>
              <w:t xml:space="preserve">finding defects and </w:t>
            </w:r>
            <w:r w:rsidR="008F7250" w:rsidRPr="00545CC1">
              <w:rPr>
                <w:rFonts w:ascii="Times New Roman" w:hAnsi="Times New Roman" w:cs="Times New Roman"/>
                <w:color w:val="000000" w:themeColor="text1"/>
                <w:sz w:val="24"/>
                <w:szCs w:val="24"/>
                <w:lang w:val="en-US"/>
              </w:rPr>
              <w:t>prevent it</w:t>
            </w:r>
            <w:r w:rsidR="00C2641E" w:rsidRPr="00545CC1">
              <w:rPr>
                <w:rFonts w:ascii="Times New Roman" w:hAnsi="Times New Roman" w:cs="Times New Roman"/>
                <w:color w:val="000000" w:themeColor="text1"/>
                <w:sz w:val="24"/>
                <w:szCs w:val="24"/>
                <w:lang w:val="en-US"/>
              </w:rPr>
              <w:t>. The objective is also to ensure the Business Requirement Specification and System Requirement Specification are attained and the end result is in conformance with business and user requirements.</w:t>
            </w:r>
          </w:p>
          <w:p w14:paraId="6FA3DA3F" w14:textId="16E6220A" w:rsidR="008F7250" w:rsidRPr="00545CC1" w:rsidRDefault="008F7250" w:rsidP="00545CC1">
            <w:pPr>
              <w:spacing w:after="0" w:line="480" w:lineRule="auto"/>
              <w:rPr>
                <w:rFonts w:ascii="Times New Roman" w:hAnsi="Times New Roman" w:cs="Times New Roman"/>
                <w:color w:val="000000" w:themeColor="text1"/>
                <w:sz w:val="24"/>
                <w:szCs w:val="24"/>
                <w:lang w:val="en-US"/>
              </w:rPr>
            </w:pPr>
          </w:p>
        </w:tc>
      </w:tr>
      <w:tr w:rsidR="00445F4E" w:rsidRPr="00545CC1" w14:paraId="24CC2162" w14:textId="77777777" w:rsidTr="00B61F4D">
        <w:tc>
          <w:tcPr>
            <w:tcW w:w="9018" w:type="dxa"/>
            <w:tcBorders>
              <w:top w:val="nil"/>
              <w:left w:val="nil"/>
              <w:right w:val="nil"/>
            </w:tcBorders>
            <w:hideMark/>
          </w:tcPr>
          <w:p w14:paraId="08682B37" w14:textId="77777777" w:rsidR="005A20F5" w:rsidRPr="00545CC1" w:rsidRDefault="005A20F5" w:rsidP="00545CC1">
            <w:pPr>
              <w:spacing w:before="120" w:after="0"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Short description of the test approach</w:t>
            </w:r>
          </w:p>
          <w:p w14:paraId="3B0DFDF3" w14:textId="77777777" w:rsidR="005A20F5" w:rsidRPr="00545CC1" w:rsidRDefault="00E13DFC" w:rsidP="00545CC1">
            <w:pPr>
              <w:spacing w:after="0"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The test approach uses a java based mocking framework Mockito alongside another framework JUnit. It enables creating objects which are of service. Any external dependencies are omitted and a dummy data is returned by mock objects.</w:t>
            </w:r>
            <w:r w:rsidR="0011439B" w:rsidRPr="00545CC1">
              <w:rPr>
                <w:rFonts w:ascii="Times New Roman" w:hAnsi="Times New Roman" w:cs="Times New Roman"/>
                <w:color w:val="000000" w:themeColor="text1"/>
                <w:sz w:val="24"/>
                <w:szCs w:val="24"/>
                <w:lang w:val="en-US"/>
              </w:rPr>
              <w:t xml:space="preserve"> The </w:t>
            </w:r>
            <w:r w:rsidR="008B0F95" w:rsidRPr="00545CC1">
              <w:rPr>
                <w:rFonts w:ascii="Times New Roman" w:hAnsi="Times New Roman" w:cs="Times New Roman"/>
                <w:color w:val="000000" w:themeColor="text1"/>
                <w:sz w:val="24"/>
                <w:szCs w:val="24"/>
                <w:lang w:val="en-US"/>
              </w:rPr>
              <w:t>executed code is then validated.</w:t>
            </w:r>
          </w:p>
          <w:p w14:paraId="1F4E958E" w14:textId="4EAF6DA4" w:rsidR="008F7250" w:rsidRPr="00545CC1" w:rsidRDefault="008F7250" w:rsidP="00545CC1">
            <w:pPr>
              <w:spacing w:after="0" w:line="480" w:lineRule="auto"/>
              <w:rPr>
                <w:rFonts w:ascii="Times New Roman" w:hAnsi="Times New Roman" w:cs="Times New Roman"/>
                <w:color w:val="000000" w:themeColor="text1"/>
                <w:sz w:val="24"/>
                <w:szCs w:val="24"/>
              </w:rPr>
            </w:pPr>
          </w:p>
        </w:tc>
      </w:tr>
      <w:tr w:rsidR="005A20F5" w:rsidRPr="00545CC1" w14:paraId="06C06CDF" w14:textId="77777777" w:rsidTr="005A20F5">
        <w:tc>
          <w:tcPr>
            <w:tcW w:w="9018" w:type="dxa"/>
            <w:hideMark/>
          </w:tcPr>
          <w:p w14:paraId="44F141F3" w14:textId="77777777" w:rsidR="005A20F5" w:rsidRPr="00545CC1" w:rsidRDefault="005A20F5" w:rsidP="00545CC1">
            <w:pPr>
              <w:spacing w:before="120" w:after="0" w:line="480" w:lineRule="auto"/>
              <w:rPr>
                <w:rFonts w:ascii="Times New Roman" w:hAnsi="Times New Roman" w:cs="Times New Roman"/>
                <w:color w:val="000000" w:themeColor="text1"/>
                <w:sz w:val="24"/>
                <w:szCs w:val="24"/>
                <w:lang w:val="nl-NL"/>
              </w:rPr>
            </w:pPr>
            <w:r w:rsidRPr="00545CC1">
              <w:rPr>
                <w:rFonts w:ascii="Times New Roman" w:hAnsi="Times New Roman" w:cs="Times New Roman"/>
                <w:b/>
                <w:color w:val="000000" w:themeColor="text1"/>
                <w:sz w:val="24"/>
                <w:szCs w:val="24"/>
                <w:lang w:val="en-US"/>
              </w:rPr>
              <w:t>Qualitative objectives</w:t>
            </w:r>
          </w:p>
          <w:p w14:paraId="767BCEFB" w14:textId="436340F8" w:rsidR="005A20F5" w:rsidRPr="00545CC1" w:rsidRDefault="00D27266" w:rsidP="00545CC1">
            <w:pPr>
              <w:spacing w:after="0" w:line="480" w:lineRule="auto"/>
              <w:rPr>
                <w:rFonts w:ascii="Times New Roman" w:hAnsi="Times New Roman" w:cs="Times New Roman"/>
                <w:color w:val="000000" w:themeColor="text1"/>
                <w:sz w:val="24"/>
                <w:szCs w:val="24"/>
              </w:rPr>
            </w:pPr>
            <w:r w:rsidRPr="00545CC1">
              <w:rPr>
                <w:rFonts w:ascii="Times New Roman" w:hAnsi="Times New Roman" w:cs="Times New Roman"/>
                <w:color w:val="000000" w:themeColor="text1"/>
                <w:sz w:val="24"/>
                <w:szCs w:val="24"/>
                <w:lang w:val="en-US"/>
              </w:rPr>
              <w:t>Every test level should be finished on schedule. It should be clear for every system object in the event that it is in conformance with criteria of acceptance.</w:t>
            </w:r>
          </w:p>
        </w:tc>
      </w:tr>
    </w:tbl>
    <w:p w14:paraId="1CD2FEC1" w14:textId="569E05F6" w:rsidR="005A20F5" w:rsidRPr="00545CC1" w:rsidRDefault="005A20F5" w:rsidP="00545CC1">
      <w:pPr>
        <w:spacing w:line="480" w:lineRule="auto"/>
        <w:rPr>
          <w:rFonts w:ascii="Times New Roman" w:hAnsi="Times New Roman" w:cs="Times New Roman"/>
          <w:color w:val="000000" w:themeColor="text1"/>
          <w:sz w:val="24"/>
          <w:szCs w:val="24"/>
        </w:rPr>
      </w:pPr>
    </w:p>
    <w:p w14:paraId="07578CC8" w14:textId="77777777" w:rsidR="005A20F5" w:rsidRPr="00545CC1" w:rsidRDefault="005A20F5"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color w:val="000000" w:themeColor="text1"/>
          <w:sz w:val="24"/>
          <w:szCs w:val="24"/>
        </w:rPr>
        <w:br w:type="page"/>
      </w:r>
    </w:p>
    <w:sdt>
      <w:sdtPr>
        <w:rPr>
          <w:rFonts w:eastAsiaTheme="minorHAnsi"/>
          <w:color w:val="auto"/>
          <w:lang w:val="en-AU"/>
        </w:rPr>
        <w:id w:val="1058360849"/>
        <w:docPartObj>
          <w:docPartGallery w:val="Table of Contents"/>
          <w:docPartUnique/>
        </w:docPartObj>
      </w:sdtPr>
      <w:sdtEndPr>
        <w:rPr>
          <w:rFonts w:ascii="Times New Roman" w:hAnsi="Times New Roman" w:cs="Times New Roman"/>
          <w:noProof/>
        </w:rPr>
      </w:sdtEndPr>
      <w:sdtContent>
        <w:p w14:paraId="40B0977A" w14:textId="305DFE75" w:rsidR="005A20F5" w:rsidRPr="00545CC1" w:rsidRDefault="005A20F5" w:rsidP="00545CC1">
          <w:pPr>
            <w:pStyle w:val="TOCHeading"/>
            <w:spacing w:line="480" w:lineRule="auto"/>
          </w:pPr>
          <w:r w:rsidRPr="00545CC1">
            <w:t>Table of Contents</w:t>
          </w:r>
        </w:p>
        <w:p w14:paraId="5E042D93" w14:textId="2B2AF2C4" w:rsidR="00B64413" w:rsidRPr="00545CC1" w:rsidRDefault="005A20F5" w:rsidP="00545CC1">
          <w:pPr>
            <w:pStyle w:val="TOC1"/>
            <w:tabs>
              <w:tab w:val="left" w:pos="440"/>
              <w:tab w:val="right" w:leader="dot" w:pos="9016"/>
            </w:tabs>
            <w:spacing w:line="480" w:lineRule="auto"/>
            <w:rPr>
              <w:rFonts w:ascii="Times New Roman" w:eastAsiaTheme="minorEastAsia" w:hAnsi="Times New Roman" w:cs="Times New Roman"/>
              <w:noProof/>
              <w:color w:val="000000" w:themeColor="text1"/>
              <w:sz w:val="24"/>
              <w:szCs w:val="24"/>
              <w:lang w:eastAsia="en-AU"/>
            </w:rPr>
          </w:pPr>
          <w:r w:rsidRPr="00545CC1">
            <w:rPr>
              <w:rFonts w:ascii="Times New Roman" w:hAnsi="Times New Roman" w:cs="Times New Roman"/>
              <w:color w:val="000000" w:themeColor="text1"/>
              <w:sz w:val="24"/>
              <w:szCs w:val="24"/>
            </w:rPr>
            <w:fldChar w:fldCharType="begin"/>
          </w:r>
          <w:r w:rsidRPr="00545CC1">
            <w:rPr>
              <w:rFonts w:ascii="Times New Roman" w:hAnsi="Times New Roman" w:cs="Times New Roman"/>
              <w:color w:val="000000" w:themeColor="text1"/>
              <w:sz w:val="24"/>
              <w:szCs w:val="24"/>
            </w:rPr>
            <w:instrText xml:space="preserve"> TOC \o "1-3" \h \z \u </w:instrText>
          </w:r>
          <w:r w:rsidRPr="00545CC1">
            <w:rPr>
              <w:rFonts w:ascii="Times New Roman" w:hAnsi="Times New Roman" w:cs="Times New Roman"/>
              <w:color w:val="000000" w:themeColor="text1"/>
              <w:sz w:val="24"/>
              <w:szCs w:val="24"/>
            </w:rPr>
            <w:fldChar w:fldCharType="separate"/>
          </w:r>
          <w:hyperlink w:anchor="_Toc17985169" w:history="1">
            <w:r w:rsidR="00B64413" w:rsidRPr="00545CC1">
              <w:rPr>
                <w:rStyle w:val="Hyperlink"/>
                <w:rFonts w:ascii="Times New Roman" w:hAnsi="Times New Roman" w:cs="Times New Roman"/>
                <w:noProof/>
                <w:color w:val="000000" w:themeColor="text1"/>
                <w:sz w:val="24"/>
                <w:szCs w:val="24"/>
              </w:rPr>
              <w:t>1</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Introduction</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_Toc17985169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4</w:t>
            </w:r>
            <w:r w:rsidR="00B64413" w:rsidRPr="00545CC1">
              <w:rPr>
                <w:rFonts w:ascii="Times New Roman" w:hAnsi="Times New Roman" w:cs="Times New Roman"/>
                <w:noProof/>
                <w:webHidden/>
                <w:color w:val="000000" w:themeColor="text1"/>
                <w:sz w:val="24"/>
                <w:szCs w:val="24"/>
              </w:rPr>
              <w:fldChar w:fldCharType="end"/>
            </w:r>
          </w:hyperlink>
        </w:p>
        <w:p w14:paraId="61554D32" w14:textId="327F8BC9" w:rsidR="00B64413" w:rsidRPr="00545CC1" w:rsidRDefault="0009338F" w:rsidP="00545CC1">
          <w:pPr>
            <w:pStyle w:val="TOC2"/>
            <w:tabs>
              <w:tab w:val="left" w:pos="88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70" w:history="1">
            <w:r w:rsidR="00B64413" w:rsidRPr="00545CC1">
              <w:rPr>
                <w:rStyle w:val="Hyperlink"/>
                <w:rFonts w:ascii="Times New Roman" w:hAnsi="Times New Roman" w:cs="Times New Roman"/>
                <w:noProof/>
                <w:color w:val="000000" w:themeColor="text1"/>
                <w:sz w:val="24"/>
                <w:szCs w:val="24"/>
              </w:rPr>
              <w:t>1.1</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Project and project objective</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_Toc17985170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4</w:t>
            </w:r>
            <w:r w:rsidR="00B64413" w:rsidRPr="00545CC1">
              <w:rPr>
                <w:rFonts w:ascii="Times New Roman" w:hAnsi="Times New Roman" w:cs="Times New Roman"/>
                <w:noProof/>
                <w:webHidden/>
                <w:color w:val="000000" w:themeColor="text1"/>
                <w:sz w:val="24"/>
                <w:szCs w:val="24"/>
              </w:rPr>
              <w:fldChar w:fldCharType="end"/>
            </w:r>
          </w:hyperlink>
        </w:p>
        <w:p w14:paraId="207F6D7A" w14:textId="14AC01A6" w:rsidR="00B64413" w:rsidRPr="00545CC1" w:rsidRDefault="0009338F" w:rsidP="00545CC1">
          <w:pPr>
            <w:pStyle w:val="TOC2"/>
            <w:tabs>
              <w:tab w:val="left" w:pos="88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71" w:history="1">
            <w:r w:rsidR="00B64413" w:rsidRPr="00545CC1">
              <w:rPr>
                <w:rStyle w:val="Hyperlink"/>
                <w:rFonts w:ascii="Times New Roman" w:hAnsi="Times New Roman" w:cs="Times New Roman"/>
                <w:noProof/>
                <w:color w:val="000000" w:themeColor="text1"/>
                <w:sz w:val="24"/>
                <w:szCs w:val="24"/>
              </w:rPr>
              <w:t>1.2</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Objective of the master test plan</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_Toc17985171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4</w:t>
            </w:r>
            <w:r w:rsidR="00B64413" w:rsidRPr="00545CC1">
              <w:rPr>
                <w:rFonts w:ascii="Times New Roman" w:hAnsi="Times New Roman" w:cs="Times New Roman"/>
                <w:noProof/>
                <w:webHidden/>
                <w:color w:val="000000" w:themeColor="text1"/>
                <w:sz w:val="24"/>
                <w:szCs w:val="24"/>
              </w:rPr>
              <w:fldChar w:fldCharType="end"/>
            </w:r>
          </w:hyperlink>
        </w:p>
        <w:p w14:paraId="5397B3E4" w14:textId="2292B038" w:rsidR="00B64413" w:rsidRPr="00545CC1" w:rsidRDefault="0009338F" w:rsidP="00545CC1">
          <w:pPr>
            <w:pStyle w:val="TOC1"/>
            <w:tabs>
              <w:tab w:val="left" w:pos="44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72" w:history="1">
            <w:r w:rsidR="00B64413" w:rsidRPr="00545CC1">
              <w:rPr>
                <w:rStyle w:val="Hyperlink"/>
                <w:rFonts w:ascii="Times New Roman" w:hAnsi="Times New Roman" w:cs="Times New Roman"/>
                <w:noProof/>
                <w:color w:val="000000" w:themeColor="text1"/>
                <w:sz w:val="24"/>
                <w:szCs w:val="24"/>
              </w:rPr>
              <w:t>2</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Documentation</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_Toc17985172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5</w:t>
            </w:r>
            <w:r w:rsidR="00B64413" w:rsidRPr="00545CC1">
              <w:rPr>
                <w:rFonts w:ascii="Times New Roman" w:hAnsi="Times New Roman" w:cs="Times New Roman"/>
                <w:noProof/>
                <w:webHidden/>
                <w:color w:val="000000" w:themeColor="text1"/>
                <w:sz w:val="24"/>
                <w:szCs w:val="24"/>
              </w:rPr>
              <w:fldChar w:fldCharType="end"/>
            </w:r>
          </w:hyperlink>
        </w:p>
        <w:p w14:paraId="7DDD121C" w14:textId="29A32827" w:rsidR="00B64413" w:rsidRPr="00545CC1" w:rsidRDefault="0009338F" w:rsidP="00545CC1">
          <w:pPr>
            <w:pStyle w:val="TOC2"/>
            <w:tabs>
              <w:tab w:val="left" w:pos="88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73" w:history="1">
            <w:r w:rsidR="00B64413" w:rsidRPr="00545CC1">
              <w:rPr>
                <w:rStyle w:val="Hyperlink"/>
                <w:rFonts w:ascii="Times New Roman" w:hAnsi="Times New Roman" w:cs="Times New Roman"/>
                <w:noProof/>
                <w:color w:val="000000" w:themeColor="text1"/>
                <w:sz w:val="24"/>
                <w:szCs w:val="24"/>
              </w:rPr>
              <w:t>2.1</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Basis for the master test plan</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_Toc17985173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5</w:t>
            </w:r>
            <w:r w:rsidR="00B64413" w:rsidRPr="00545CC1">
              <w:rPr>
                <w:rFonts w:ascii="Times New Roman" w:hAnsi="Times New Roman" w:cs="Times New Roman"/>
                <w:noProof/>
                <w:webHidden/>
                <w:color w:val="000000" w:themeColor="text1"/>
                <w:sz w:val="24"/>
                <w:szCs w:val="24"/>
              </w:rPr>
              <w:fldChar w:fldCharType="end"/>
            </w:r>
          </w:hyperlink>
        </w:p>
        <w:p w14:paraId="250CA5AC" w14:textId="0B93E1FA" w:rsidR="00B64413" w:rsidRPr="00545CC1" w:rsidRDefault="0009338F" w:rsidP="00545CC1">
          <w:pPr>
            <w:pStyle w:val="TOC2"/>
            <w:tabs>
              <w:tab w:val="left" w:pos="88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74" w:history="1">
            <w:r w:rsidR="00B64413" w:rsidRPr="00545CC1">
              <w:rPr>
                <w:rStyle w:val="Hyperlink"/>
                <w:rFonts w:ascii="Times New Roman" w:hAnsi="Times New Roman" w:cs="Times New Roman"/>
                <w:noProof/>
                <w:color w:val="000000" w:themeColor="text1"/>
                <w:sz w:val="24"/>
                <w:szCs w:val="24"/>
              </w:rPr>
              <w:t>2.2</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Test basis</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_Toc17985174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5</w:t>
            </w:r>
            <w:r w:rsidR="00B64413" w:rsidRPr="00545CC1">
              <w:rPr>
                <w:rFonts w:ascii="Times New Roman" w:hAnsi="Times New Roman" w:cs="Times New Roman"/>
                <w:noProof/>
                <w:webHidden/>
                <w:color w:val="000000" w:themeColor="text1"/>
                <w:sz w:val="24"/>
                <w:szCs w:val="24"/>
              </w:rPr>
              <w:fldChar w:fldCharType="end"/>
            </w:r>
          </w:hyperlink>
        </w:p>
        <w:p w14:paraId="713C87BB" w14:textId="446232A0" w:rsidR="00B64413" w:rsidRPr="00545CC1" w:rsidRDefault="0009338F" w:rsidP="00545CC1">
          <w:pPr>
            <w:pStyle w:val="TOC1"/>
            <w:tabs>
              <w:tab w:val="left" w:pos="44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75" w:history="1">
            <w:r w:rsidR="00B64413" w:rsidRPr="00545CC1">
              <w:rPr>
                <w:rStyle w:val="Hyperlink"/>
                <w:rFonts w:ascii="Times New Roman" w:hAnsi="Times New Roman" w:cs="Times New Roman"/>
                <w:noProof/>
                <w:color w:val="000000" w:themeColor="text1"/>
                <w:sz w:val="24"/>
                <w:szCs w:val="24"/>
              </w:rPr>
              <w:t>3</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Test strategy</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_Toc17985175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6</w:t>
            </w:r>
            <w:r w:rsidR="00B64413" w:rsidRPr="00545CC1">
              <w:rPr>
                <w:rFonts w:ascii="Times New Roman" w:hAnsi="Times New Roman" w:cs="Times New Roman"/>
                <w:noProof/>
                <w:webHidden/>
                <w:color w:val="000000" w:themeColor="text1"/>
                <w:sz w:val="24"/>
                <w:szCs w:val="24"/>
              </w:rPr>
              <w:fldChar w:fldCharType="end"/>
            </w:r>
          </w:hyperlink>
        </w:p>
        <w:p w14:paraId="3A2FFF61" w14:textId="4C052708" w:rsidR="00B64413" w:rsidRPr="00545CC1" w:rsidRDefault="0009338F" w:rsidP="00545CC1">
          <w:pPr>
            <w:pStyle w:val="TOC2"/>
            <w:tabs>
              <w:tab w:val="left" w:pos="88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76" w:history="1">
            <w:r w:rsidR="00B64413" w:rsidRPr="00545CC1">
              <w:rPr>
                <w:rStyle w:val="Hyperlink"/>
                <w:rFonts w:ascii="Times New Roman" w:hAnsi="Times New Roman" w:cs="Times New Roman"/>
                <w:noProof/>
                <w:color w:val="000000" w:themeColor="text1"/>
                <w:sz w:val="24"/>
                <w:szCs w:val="24"/>
              </w:rPr>
              <w:t>3.1</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Risk analyses</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_Toc17985176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6</w:t>
            </w:r>
            <w:r w:rsidR="00B64413" w:rsidRPr="00545CC1">
              <w:rPr>
                <w:rFonts w:ascii="Times New Roman" w:hAnsi="Times New Roman" w:cs="Times New Roman"/>
                <w:noProof/>
                <w:webHidden/>
                <w:color w:val="000000" w:themeColor="text1"/>
                <w:sz w:val="24"/>
                <w:szCs w:val="24"/>
              </w:rPr>
              <w:fldChar w:fldCharType="end"/>
            </w:r>
          </w:hyperlink>
        </w:p>
        <w:p w14:paraId="5E64FC2F" w14:textId="618A097F" w:rsidR="00B64413" w:rsidRPr="00545CC1" w:rsidRDefault="0009338F" w:rsidP="00545CC1">
          <w:pPr>
            <w:pStyle w:val="TOC2"/>
            <w:tabs>
              <w:tab w:val="left" w:pos="110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77" w:history="1">
            <w:r w:rsidR="00B64413" w:rsidRPr="00545CC1">
              <w:rPr>
                <w:rStyle w:val="Hyperlink"/>
                <w:rFonts w:ascii="Times New Roman" w:hAnsi="Times New Roman" w:cs="Times New Roman"/>
                <w:noProof/>
                <w:color w:val="000000" w:themeColor="text1"/>
                <w:sz w:val="24"/>
                <w:szCs w:val="24"/>
              </w:rPr>
              <w:t>3.1.1</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Product risk analyses</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_Toc17985177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6</w:t>
            </w:r>
            <w:r w:rsidR="00B64413" w:rsidRPr="00545CC1">
              <w:rPr>
                <w:rFonts w:ascii="Times New Roman" w:hAnsi="Times New Roman" w:cs="Times New Roman"/>
                <w:noProof/>
                <w:webHidden/>
                <w:color w:val="000000" w:themeColor="text1"/>
                <w:sz w:val="24"/>
                <w:szCs w:val="24"/>
              </w:rPr>
              <w:fldChar w:fldCharType="end"/>
            </w:r>
          </w:hyperlink>
        </w:p>
        <w:p w14:paraId="632B9002" w14:textId="33038670" w:rsidR="00B64413" w:rsidRPr="00545CC1" w:rsidRDefault="0009338F" w:rsidP="00545CC1">
          <w:pPr>
            <w:pStyle w:val="TOC2"/>
            <w:tabs>
              <w:tab w:val="left" w:pos="110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78" w:history="1">
            <w:r w:rsidR="00B64413" w:rsidRPr="00545CC1">
              <w:rPr>
                <w:rStyle w:val="Hyperlink"/>
                <w:rFonts w:ascii="Times New Roman" w:hAnsi="Times New Roman" w:cs="Times New Roman"/>
                <w:noProof/>
                <w:color w:val="000000" w:themeColor="text1"/>
                <w:sz w:val="24"/>
                <w:szCs w:val="24"/>
              </w:rPr>
              <w:t>3.1.2</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Technical risk analyses</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_Toc17985178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7</w:t>
            </w:r>
            <w:r w:rsidR="00B64413" w:rsidRPr="00545CC1">
              <w:rPr>
                <w:rFonts w:ascii="Times New Roman" w:hAnsi="Times New Roman" w:cs="Times New Roman"/>
                <w:noProof/>
                <w:webHidden/>
                <w:color w:val="000000" w:themeColor="text1"/>
                <w:sz w:val="24"/>
                <w:szCs w:val="24"/>
              </w:rPr>
              <w:fldChar w:fldCharType="end"/>
            </w:r>
          </w:hyperlink>
        </w:p>
        <w:p w14:paraId="19407D03" w14:textId="5FDC04FA" w:rsidR="00B64413" w:rsidRPr="00545CC1" w:rsidRDefault="0009338F" w:rsidP="00545CC1">
          <w:pPr>
            <w:pStyle w:val="TOC2"/>
            <w:tabs>
              <w:tab w:val="left" w:pos="88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79" w:history="1">
            <w:r w:rsidR="00B64413" w:rsidRPr="00545CC1">
              <w:rPr>
                <w:rStyle w:val="Hyperlink"/>
                <w:rFonts w:ascii="Times New Roman" w:hAnsi="Times New Roman" w:cs="Times New Roman"/>
                <w:noProof/>
                <w:color w:val="000000" w:themeColor="text1"/>
                <w:sz w:val="24"/>
                <w:szCs w:val="24"/>
              </w:rPr>
              <w:t>3.2</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Risk analyses</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_Toc17985179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7</w:t>
            </w:r>
            <w:r w:rsidR="00B64413" w:rsidRPr="00545CC1">
              <w:rPr>
                <w:rFonts w:ascii="Times New Roman" w:hAnsi="Times New Roman" w:cs="Times New Roman"/>
                <w:noProof/>
                <w:webHidden/>
                <w:color w:val="000000" w:themeColor="text1"/>
                <w:sz w:val="24"/>
                <w:szCs w:val="24"/>
              </w:rPr>
              <w:fldChar w:fldCharType="end"/>
            </w:r>
          </w:hyperlink>
        </w:p>
        <w:p w14:paraId="5A089F39" w14:textId="3D8C673F" w:rsidR="00B64413" w:rsidRPr="00545CC1" w:rsidRDefault="0009338F" w:rsidP="00545CC1">
          <w:pPr>
            <w:pStyle w:val="TOC2"/>
            <w:tabs>
              <w:tab w:val="left" w:pos="88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80" w:history="1">
            <w:r w:rsidR="00B64413" w:rsidRPr="00545CC1">
              <w:rPr>
                <w:rStyle w:val="Hyperlink"/>
                <w:rFonts w:ascii="Times New Roman" w:hAnsi="Times New Roman" w:cs="Times New Roman"/>
                <w:noProof/>
                <w:color w:val="000000" w:themeColor="text1"/>
                <w:sz w:val="24"/>
                <w:szCs w:val="24"/>
              </w:rPr>
              <w:t>3.3</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hAnsi="Times New Roman" w:cs="Times New Roman"/>
                <w:noProof/>
                <w:color w:val="000000" w:themeColor="text1"/>
                <w:sz w:val="24"/>
                <w:szCs w:val="24"/>
                <w:lang w:val="en-US"/>
              </w:rPr>
              <w:t>Test strategy</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_Toc17985180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7</w:t>
            </w:r>
            <w:r w:rsidR="00B64413" w:rsidRPr="00545CC1">
              <w:rPr>
                <w:rFonts w:ascii="Times New Roman" w:hAnsi="Times New Roman" w:cs="Times New Roman"/>
                <w:noProof/>
                <w:webHidden/>
                <w:color w:val="000000" w:themeColor="text1"/>
                <w:sz w:val="24"/>
                <w:szCs w:val="24"/>
              </w:rPr>
              <w:fldChar w:fldCharType="end"/>
            </w:r>
          </w:hyperlink>
        </w:p>
        <w:p w14:paraId="17D14452" w14:textId="2A6FD75F" w:rsidR="00B64413" w:rsidRPr="00545CC1" w:rsidRDefault="0009338F" w:rsidP="00545CC1">
          <w:pPr>
            <w:pStyle w:val="TOC1"/>
            <w:tabs>
              <w:tab w:val="left" w:pos="44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81" w:history="1">
            <w:r w:rsidR="00B64413" w:rsidRPr="00545CC1">
              <w:rPr>
                <w:rStyle w:val="Hyperlink"/>
                <w:rFonts w:ascii="Times New Roman" w:hAnsi="Times New Roman" w:cs="Times New Roman"/>
                <w:noProof/>
                <w:color w:val="000000" w:themeColor="text1"/>
                <w:sz w:val="24"/>
                <w:szCs w:val="24"/>
              </w:rPr>
              <w:t>4</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eastAsia="Wingdings 2" w:hAnsi="Times New Roman" w:cs="Times New Roman"/>
                <w:noProof/>
                <w:color w:val="000000" w:themeColor="text1"/>
                <w:sz w:val="24"/>
                <w:szCs w:val="24"/>
                <w:lang w:val="en-US"/>
              </w:rPr>
              <w:t>Approach</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_Toc17985181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9</w:t>
            </w:r>
            <w:r w:rsidR="00B64413" w:rsidRPr="00545CC1">
              <w:rPr>
                <w:rFonts w:ascii="Times New Roman" w:hAnsi="Times New Roman" w:cs="Times New Roman"/>
                <w:noProof/>
                <w:webHidden/>
                <w:color w:val="000000" w:themeColor="text1"/>
                <w:sz w:val="24"/>
                <w:szCs w:val="24"/>
              </w:rPr>
              <w:fldChar w:fldCharType="end"/>
            </w:r>
          </w:hyperlink>
        </w:p>
        <w:p w14:paraId="5236C5DF" w14:textId="79C5A151" w:rsidR="00B64413" w:rsidRPr="00545CC1" w:rsidRDefault="0009338F" w:rsidP="00545CC1">
          <w:pPr>
            <w:pStyle w:val="TOC2"/>
            <w:tabs>
              <w:tab w:val="left" w:pos="88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82" w:history="1">
            <w:r w:rsidR="00B64413" w:rsidRPr="00545CC1">
              <w:rPr>
                <w:rStyle w:val="Hyperlink"/>
                <w:rFonts w:ascii="Times New Roman" w:hAnsi="Times New Roman" w:cs="Times New Roman"/>
                <w:noProof/>
                <w:color w:val="000000" w:themeColor="text1"/>
                <w:sz w:val="24"/>
                <w:szCs w:val="24"/>
              </w:rPr>
              <w:t>4.1</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eastAsia="Wingdings 2" w:hAnsi="Times New Roman" w:cs="Times New Roman"/>
                <w:noProof/>
                <w:color w:val="000000" w:themeColor="text1"/>
                <w:sz w:val="24"/>
                <w:szCs w:val="24"/>
                <w:lang w:val="en-US"/>
              </w:rPr>
              <w:t>Test levels</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_Toc17985182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9</w:t>
            </w:r>
            <w:r w:rsidR="00B64413" w:rsidRPr="00545CC1">
              <w:rPr>
                <w:rFonts w:ascii="Times New Roman" w:hAnsi="Times New Roman" w:cs="Times New Roman"/>
                <w:noProof/>
                <w:webHidden/>
                <w:color w:val="000000" w:themeColor="text1"/>
                <w:sz w:val="24"/>
                <w:szCs w:val="24"/>
              </w:rPr>
              <w:fldChar w:fldCharType="end"/>
            </w:r>
          </w:hyperlink>
        </w:p>
        <w:p w14:paraId="1A51CBD0" w14:textId="2CF38D94" w:rsidR="00B64413" w:rsidRPr="00545CC1" w:rsidRDefault="0009338F" w:rsidP="00545CC1">
          <w:pPr>
            <w:pStyle w:val="TOC2"/>
            <w:tabs>
              <w:tab w:val="left" w:pos="88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83" w:history="1">
            <w:r w:rsidR="00B64413" w:rsidRPr="00545CC1">
              <w:rPr>
                <w:rStyle w:val="Hyperlink"/>
                <w:rFonts w:ascii="Times New Roman" w:hAnsi="Times New Roman" w:cs="Times New Roman"/>
                <w:noProof/>
                <w:color w:val="000000" w:themeColor="text1"/>
                <w:sz w:val="24"/>
                <w:szCs w:val="24"/>
              </w:rPr>
              <w:t>4.2</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eastAsia="Wingdings 2" w:hAnsi="Times New Roman" w:cs="Times New Roman"/>
                <w:noProof/>
                <w:color w:val="000000" w:themeColor="text1"/>
                <w:sz w:val="24"/>
                <w:szCs w:val="24"/>
                <w:lang w:val="en-US"/>
              </w:rPr>
              <w:t>The &lt;name test level&gt;</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_Toc17985183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9</w:t>
            </w:r>
            <w:r w:rsidR="00B64413" w:rsidRPr="00545CC1">
              <w:rPr>
                <w:rFonts w:ascii="Times New Roman" w:hAnsi="Times New Roman" w:cs="Times New Roman"/>
                <w:noProof/>
                <w:webHidden/>
                <w:color w:val="000000" w:themeColor="text1"/>
                <w:sz w:val="24"/>
                <w:szCs w:val="24"/>
              </w:rPr>
              <w:fldChar w:fldCharType="end"/>
            </w:r>
          </w:hyperlink>
        </w:p>
        <w:p w14:paraId="4F04AF32" w14:textId="544045E0" w:rsidR="00B64413" w:rsidRPr="00545CC1" w:rsidRDefault="0009338F" w:rsidP="00545CC1">
          <w:pPr>
            <w:pStyle w:val="TOC3"/>
            <w:tabs>
              <w:tab w:val="left" w:pos="1320"/>
              <w:tab w:val="right" w:leader="dot" w:pos="9016"/>
            </w:tabs>
            <w:spacing w:line="480" w:lineRule="auto"/>
            <w:rPr>
              <w:rFonts w:ascii="Times New Roman" w:hAnsi="Times New Roman" w:cs="Times New Roman"/>
              <w:noProof/>
              <w:color w:val="000000" w:themeColor="text1"/>
              <w:sz w:val="24"/>
              <w:szCs w:val="24"/>
            </w:rPr>
          </w:pPr>
          <w:hyperlink w:anchor="_Toc17985184" w:history="1">
            <w:r w:rsidR="00B64413" w:rsidRPr="00545CC1">
              <w:rPr>
                <w:rStyle w:val="Hyperlink"/>
                <w:rFonts w:ascii="Times New Roman" w:hAnsi="Times New Roman" w:cs="Times New Roman"/>
                <w:noProof/>
                <w:color w:val="000000" w:themeColor="text1"/>
                <w:sz w:val="24"/>
                <w:szCs w:val="24"/>
              </w:rPr>
              <w:t>4.2.1</w:t>
            </w:r>
            <w:r w:rsidR="00B64413" w:rsidRPr="00545CC1">
              <w:rPr>
                <w:rFonts w:ascii="Times New Roman" w:hAnsi="Times New Roman" w:cs="Times New Roman"/>
                <w:noProof/>
                <w:color w:val="000000" w:themeColor="text1"/>
                <w:sz w:val="24"/>
                <w:szCs w:val="24"/>
              </w:rPr>
              <w:tab/>
            </w:r>
            <w:r w:rsidR="00B64413" w:rsidRPr="00545CC1">
              <w:rPr>
                <w:rStyle w:val="Hyperlink"/>
                <w:rFonts w:ascii="Times New Roman" w:eastAsia="Wingdings 2" w:hAnsi="Times New Roman" w:cs="Times New Roman"/>
                <w:noProof/>
                <w:color w:val="000000" w:themeColor="text1"/>
                <w:sz w:val="24"/>
                <w:szCs w:val="24"/>
                <w:lang w:val="en-US"/>
              </w:rPr>
              <w:t>Goal</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_Toc17985184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9</w:t>
            </w:r>
            <w:r w:rsidR="00B64413" w:rsidRPr="00545CC1">
              <w:rPr>
                <w:rFonts w:ascii="Times New Roman" w:hAnsi="Times New Roman" w:cs="Times New Roman"/>
                <w:noProof/>
                <w:webHidden/>
                <w:color w:val="000000" w:themeColor="text1"/>
                <w:sz w:val="24"/>
                <w:szCs w:val="24"/>
              </w:rPr>
              <w:fldChar w:fldCharType="end"/>
            </w:r>
          </w:hyperlink>
        </w:p>
        <w:p w14:paraId="01C1F9B1" w14:textId="6DB2638A" w:rsidR="00B64413" w:rsidRPr="00545CC1" w:rsidRDefault="0009338F" w:rsidP="00545CC1">
          <w:pPr>
            <w:pStyle w:val="TOC3"/>
            <w:tabs>
              <w:tab w:val="left" w:pos="1320"/>
              <w:tab w:val="right" w:leader="dot" w:pos="9016"/>
            </w:tabs>
            <w:spacing w:line="480" w:lineRule="auto"/>
            <w:rPr>
              <w:rFonts w:ascii="Times New Roman" w:hAnsi="Times New Roman" w:cs="Times New Roman"/>
              <w:noProof/>
              <w:color w:val="000000" w:themeColor="text1"/>
              <w:sz w:val="24"/>
              <w:szCs w:val="24"/>
            </w:rPr>
          </w:pPr>
          <w:hyperlink w:anchor="_Toc17985185" w:history="1">
            <w:r w:rsidR="00B64413" w:rsidRPr="00545CC1">
              <w:rPr>
                <w:rStyle w:val="Hyperlink"/>
                <w:rFonts w:ascii="Times New Roman" w:hAnsi="Times New Roman" w:cs="Times New Roman"/>
                <w:noProof/>
                <w:color w:val="000000" w:themeColor="text1"/>
                <w:sz w:val="24"/>
                <w:szCs w:val="24"/>
              </w:rPr>
              <w:t>4.2.2</w:t>
            </w:r>
            <w:r w:rsidR="00B64413" w:rsidRPr="00545CC1">
              <w:rPr>
                <w:rFonts w:ascii="Times New Roman" w:hAnsi="Times New Roman" w:cs="Times New Roman"/>
                <w:noProof/>
                <w:color w:val="000000" w:themeColor="text1"/>
                <w:sz w:val="24"/>
                <w:szCs w:val="24"/>
              </w:rPr>
              <w:tab/>
            </w:r>
            <w:r w:rsidR="00B64413" w:rsidRPr="00545CC1">
              <w:rPr>
                <w:rStyle w:val="Hyperlink"/>
                <w:rFonts w:ascii="Times New Roman" w:eastAsia="Wingdings 2" w:hAnsi="Times New Roman" w:cs="Times New Roman"/>
                <w:noProof/>
                <w:color w:val="000000" w:themeColor="text1"/>
                <w:sz w:val="24"/>
                <w:szCs w:val="24"/>
                <w:lang w:val="en-US"/>
              </w:rPr>
              <w:t>Short description</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_Toc17985185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9</w:t>
            </w:r>
            <w:r w:rsidR="00B64413" w:rsidRPr="00545CC1">
              <w:rPr>
                <w:rFonts w:ascii="Times New Roman" w:hAnsi="Times New Roman" w:cs="Times New Roman"/>
                <w:noProof/>
                <w:webHidden/>
                <w:color w:val="000000" w:themeColor="text1"/>
                <w:sz w:val="24"/>
                <w:szCs w:val="24"/>
              </w:rPr>
              <w:fldChar w:fldCharType="end"/>
            </w:r>
          </w:hyperlink>
        </w:p>
        <w:p w14:paraId="0994BDB1" w14:textId="4EB74FFD" w:rsidR="00B64413" w:rsidRPr="00545CC1" w:rsidRDefault="0009338F" w:rsidP="00545CC1">
          <w:pPr>
            <w:pStyle w:val="TOC2"/>
            <w:tabs>
              <w:tab w:val="left" w:pos="110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86" w:history="1">
            <w:r w:rsidR="00B64413" w:rsidRPr="00545CC1">
              <w:rPr>
                <w:rStyle w:val="Hyperlink"/>
                <w:rFonts w:ascii="Times New Roman" w:hAnsi="Times New Roman" w:cs="Times New Roman"/>
                <w:noProof/>
                <w:color w:val="000000" w:themeColor="text1"/>
                <w:sz w:val="24"/>
                <w:szCs w:val="24"/>
              </w:rPr>
              <w:t>4.2.3</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eastAsia="Wingdings 2" w:hAnsi="Times New Roman" w:cs="Times New Roman"/>
                <w:noProof/>
                <w:color w:val="000000" w:themeColor="text1"/>
                <w:sz w:val="24"/>
                <w:szCs w:val="24"/>
                <w:lang w:val="en-US"/>
              </w:rPr>
              <w:t>Entrance and exit criteria for each test level</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_Toc17985186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9</w:t>
            </w:r>
            <w:r w:rsidR="00B64413" w:rsidRPr="00545CC1">
              <w:rPr>
                <w:rFonts w:ascii="Times New Roman" w:hAnsi="Times New Roman" w:cs="Times New Roman"/>
                <w:noProof/>
                <w:webHidden/>
                <w:color w:val="000000" w:themeColor="text1"/>
                <w:sz w:val="24"/>
                <w:szCs w:val="24"/>
              </w:rPr>
              <w:fldChar w:fldCharType="end"/>
            </w:r>
          </w:hyperlink>
        </w:p>
        <w:p w14:paraId="2A3DE03C" w14:textId="73F72874" w:rsidR="00B64413" w:rsidRPr="00545CC1" w:rsidRDefault="0009338F" w:rsidP="00545CC1">
          <w:pPr>
            <w:pStyle w:val="TOC2"/>
            <w:tabs>
              <w:tab w:val="left" w:pos="110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87" w:history="1">
            <w:r w:rsidR="00B64413" w:rsidRPr="00545CC1">
              <w:rPr>
                <w:rStyle w:val="Hyperlink"/>
                <w:rFonts w:ascii="Times New Roman" w:hAnsi="Times New Roman" w:cs="Times New Roman"/>
                <w:noProof/>
                <w:color w:val="000000" w:themeColor="text1"/>
                <w:sz w:val="24"/>
                <w:szCs w:val="24"/>
              </w:rPr>
              <w:t>4.2.4</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eastAsia="Wingdings 2" w:hAnsi="Times New Roman" w:cs="Times New Roman"/>
                <w:noProof/>
                <w:color w:val="000000" w:themeColor="text1"/>
                <w:sz w:val="24"/>
                <w:szCs w:val="24"/>
                <w:lang w:val="en-US"/>
              </w:rPr>
              <w:t>Test environments</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_Toc17985187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9</w:t>
            </w:r>
            <w:r w:rsidR="00B64413" w:rsidRPr="00545CC1">
              <w:rPr>
                <w:rFonts w:ascii="Times New Roman" w:hAnsi="Times New Roman" w:cs="Times New Roman"/>
                <w:noProof/>
                <w:webHidden/>
                <w:color w:val="000000" w:themeColor="text1"/>
                <w:sz w:val="24"/>
                <w:szCs w:val="24"/>
              </w:rPr>
              <w:fldChar w:fldCharType="end"/>
            </w:r>
          </w:hyperlink>
        </w:p>
        <w:p w14:paraId="22D0195C" w14:textId="23904F7D" w:rsidR="00B64413" w:rsidRPr="00545CC1" w:rsidRDefault="0009338F" w:rsidP="00545CC1">
          <w:pPr>
            <w:pStyle w:val="TOC2"/>
            <w:tabs>
              <w:tab w:val="left" w:pos="1100"/>
              <w:tab w:val="right" w:leader="dot" w:pos="9016"/>
            </w:tabs>
            <w:spacing w:line="480" w:lineRule="auto"/>
            <w:rPr>
              <w:rFonts w:ascii="Times New Roman" w:eastAsiaTheme="minorEastAsia" w:hAnsi="Times New Roman" w:cs="Times New Roman"/>
              <w:noProof/>
              <w:color w:val="000000" w:themeColor="text1"/>
              <w:sz w:val="24"/>
              <w:szCs w:val="24"/>
              <w:lang w:eastAsia="en-AU"/>
            </w:rPr>
          </w:pPr>
          <w:hyperlink w:anchor="_Toc17985188" w:history="1">
            <w:r w:rsidR="00B64413" w:rsidRPr="00545CC1">
              <w:rPr>
                <w:rStyle w:val="Hyperlink"/>
                <w:rFonts w:ascii="Times New Roman" w:hAnsi="Times New Roman" w:cs="Times New Roman"/>
                <w:noProof/>
                <w:color w:val="000000" w:themeColor="text1"/>
                <w:sz w:val="24"/>
                <w:szCs w:val="24"/>
              </w:rPr>
              <w:t>4.2.5</w:t>
            </w:r>
            <w:r w:rsidR="00B64413" w:rsidRPr="00545CC1">
              <w:rPr>
                <w:rFonts w:ascii="Times New Roman" w:eastAsiaTheme="minorEastAsia" w:hAnsi="Times New Roman" w:cs="Times New Roman"/>
                <w:noProof/>
                <w:color w:val="000000" w:themeColor="text1"/>
                <w:sz w:val="24"/>
                <w:szCs w:val="24"/>
                <w:lang w:eastAsia="en-AU"/>
              </w:rPr>
              <w:tab/>
            </w:r>
            <w:r w:rsidR="00B64413" w:rsidRPr="00545CC1">
              <w:rPr>
                <w:rStyle w:val="Hyperlink"/>
                <w:rFonts w:ascii="Times New Roman" w:eastAsia="Wingdings 2" w:hAnsi="Times New Roman" w:cs="Times New Roman"/>
                <w:noProof/>
                <w:color w:val="000000" w:themeColor="text1"/>
                <w:sz w:val="24"/>
                <w:szCs w:val="24"/>
                <w:lang w:val="en-US"/>
              </w:rPr>
              <w:t>Defects procedure</w:t>
            </w:r>
            <w:r w:rsidR="00B64413" w:rsidRPr="00545CC1">
              <w:rPr>
                <w:rFonts w:ascii="Times New Roman" w:hAnsi="Times New Roman" w:cs="Times New Roman"/>
                <w:noProof/>
                <w:webHidden/>
                <w:color w:val="000000" w:themeColor="text1"/>
                <w:sz w:val="24"/>
                <w:szCs w:val="24"/>
              </w:rPr>
              <w:tab/>
            </w:r>
            <w:r w:rsidR="00B64413" w:rsidRPr="00545CC1">
              <w:rPr>
                <w:rFonts w:ascii="Times New Roman" w:hAnsi="Times New Roman" w:cs="Times New Roman"/>
                <w:noProof/>
                <w:webHidden/>
                <w:color w:val="000000" w:themeColor="text1"/>
                <w:sz w:val="24"/>
                <w:szCs w:val="24"/>
              </w:rPr>
              <w:fldChar w:fldCharType="begin"/>
            </w:r>
            <w:r w:rsidR="00B64413" w:rsidRPr="00545CC1">
              <w:rPr>
                <w:rFonts w:ascii="Times New Roman" w:hAnsi="Times New Roman" w:cs="Times New Roman"/>
                <w:noProof/>
                <w:webHidden/>
                <w:color w:val="000000" w:themeColor="text1"/>
                <w:sz w:val="24"/>
                <w:szCs w:val="24"/>
              </w:rPr>
              <w:instrText xml:space="preserve"> PAGEREF _Toc17985188 \h </w:instrText>
            </w:r>
            <w:r w:rsidR="00B64413" w:rsidRPr="00545CC1">
              <w:rPr>
                <w:rFonts w:ascii="Times New Roman" w:hAnsi="Times New Roman" w:cs="Times New Roman"/>
                <w:noProof/>
                <w:webHidden/>
                <w:color w:val="000000" w:themeColor="text1"/>
                <w:sz w:val="24"/>
                <w:szCs w:val="24"/>
              </w:rPr>
            </w:r>
            <w:r w:rsidR="00B64413" w:rsidRPr="00545CC1">
              <w:rPr>
                <w:rFonts w:ascii="Times New Roman" w:hAnsi="Times New Roman" w:cs="Times New Roman"/>
                <w:noProof/>
                <w:webHidden/>
                <w:color w:val="000000" w:themeColor="text1"/>
                <w:sz w:val="24"/>
                <w:szCs w:val="24"/>
              </w:rPr>
              <w:fldChar w:fldCharType="separate"/>
            </w:r>
            <w:r w:rsidR="00B64413" w:rsidRPr="00545CC1">
              <w:rPr>
                <w:rFonts w:ascii="Times New Roman" w:hAnsi="Times New Roman" w:cs="Times New Roman"/>
                <w:noProof/>
                <w:webHidden/>
                <w:color w:val="000000" w:themeColor="text1"/>
                <w:sz w:val="24"/>
                <w:szCs w:val="24"/>
              </w:rPr>
              <w:t>9</w:t>
            </w:r>
            <w:r w:rsidR="00B64413" w:rsidRPr="00545CC1">
              <w:rPr>
                <w:rFonts w:ascii="Times New Roman" w:hAnsi="Times New Roman" w:cs="Times New Roman"/>
                <w:noProof/>
                <w:webHidden/>
                <w:color w:val="000000" w:themeColor="text1"/>
                <w:sz w:val="24"/>
                <w:szCs w:val="24"/>
              </w:rPr>
              <w:fldChar w:fldCharType="end"/>
            </w:r>
          </w:hyperlink>
        </w:p>
        <w:p w14:paraId="031EFB5E" w14:textId="3AFAE677" w:rsidR="005A20F5" w:rsidRPr="00545CC1" w:rsidRDefault="005A20F5"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b/>
              <w:bCs/>
              <w:noProof/>
              <w:color w:val="000000" w:themeColor="text1"/>
              <w:sz w:val="24"/>
              <w:szCs w:val="24"/>
            </w:rPr>
            <w:lastRenderedPageBreak/>
            <w:fldChar w:fldCharType="end"/>
          </w:r>
        </w:p>
      </w:sdtContent>
    </w:sdt>
    <w:p w14:paraId="39FA4A09" w14:textId="77777777" w:rsidR="005A20F5" w:rsidRPr="00545CC1" w:rsidRDefault="005A20F5" w:rsidP="00545CC1">
      <w:pPr>
        <w:pStyle w:val="Heading1"/>
        <w:numPr>
          <w:ilvl w:val="0"/>
          <w:numId w:val="2"/>
        </w:numPr>
        <w:spacing w:line="480" w:lineRule="auto"/>
      </w:pPr>
      <w:bookmarkStart w:id="0" w:name="_Toc17985169"/>
      <w:r w:rsidRPr="00545CC1">
        <w:rPr>
          <w:lang w:val="en-US"/>
        </w:rPr>
        <w:t>Introduction</w:t>
      </w:r>
      <w:bookmarkEnd w:id="0"/>
    </w:p>
    <w:p w14:paraId="0DE650E0" w14:textId="31E40843" w:rsidR="005A20F5" w:rsidRPr="00545CC1" w:rsidRDefault="005A20F5" w:rsidP="00545CC1">
      <w:pPr>
        <w:pStyle w:val="Heading2"/>
        <w:keepLines w:val="0"/>
        <w:numPr>
          <w:ilvl w:val="1"/>
          <w:numId w:val="2"/>
        </w:numPr>
        <w:suppressAutoHyphens/>
        <w:spacing w:before="240" w:after="240" w:line="480" w:lineRule="auto"/>
        <w:rPr>
          <w:rFonts w:ascii="Times New Roman" w:hAnsi="Times New Roman" w:cs="Times New Roman"/>
          <w:color w:val="000000" w:themeColor="text1"/>
          <w:sz w:val="24"/>
          <w:szCs w:val="24"/>
        </w:rPr>
      </w:pPr>
      <w:bookmarkStart w:id="1" w:name="__RefHeading___Toc205713831"/>
      <w:bookmarkStart w:id="2" w:name="_Toc17985170"/>
      <w:bookmarkEnd w:id="1"/>
      <w:r w:rsidRPr="00545CC1">
        <w:rPr>
          <w:rFonts w:ascii="Times New Roman" w:hAnsi="Times New Roman" w:cs="Times New Roman"/>
          <w:color w:val="000000" w:themeColor="text1"/>
          <w:sz w:val="24"/>
          <w:szCs w:val="24"/>
          <w:lang w:val="en-US"/>
        </w:rPr>
        <w:t>Project and project objective</w:t>
      </w:r>
      <w:bookmarkEnd w:id="2"/>
    </w:p>
    <w:p w14:paraId="626FE0E1" w14:textId="402FFA3E" w:rsidR="00067676" w:rsidRPr="00545CC1" w:rsidRDefault="00067676" w:rsidP="00545CC1">
      <w:pPr>
        <w:spacing w:line="480" w:lineRule="auto"/>
        <w:rPr>
          <w:rFonts w:ascii="Times New Roman" w:hAnsi="Times New Roman" w:cs="Times New Roman"/>
          <w:bCs/>
          <w:color w:val="000000" w:themeColor="text1"/>
          <w:sz w:val="24"/>
          <w:szCs w:val="24"/>
        </w:rPr>
      </w:pPr>
      <w:r w:rsidRPr="00545CC1">
        <w:rPr>
          <w:rFonts w:ascii="Times New Roman" w:hAnsi="Times New Roman" w:cs="Times New Roman"/>
          <w:bCs/>
          <w:color w:val="000000" w:themeColor="text1"/>
          <w:sz w:val="24"/>
          <w:szCs w:val="24"/>
          <w:lang w:val="en-US"/>
        </w:rPr>
        <w:t>Backwoods Regional Library System Project aims in creating a</w:t>
      </w:r>
      <w:r w:rsidR="000B7415" w:rsidRPr="00545CC1">
        <w:rPr>
          <w:rFonts w:ascii="Times New Roman" w:hAnsi="Times New Roman" w:cs="Times New Roman"/>
          <w:bCs/>
          <w:color w:val="000000" w:themeColor="text1"/>
          <w:sz w:val="24"/>
          <w:szCs w:val="24"/>
          <w:lang w:val="en-US"/>
        </w:rPr>
        <w:t xml:space="preserve"> functional system for library personnel and library members a decent level of usability. The system is expected to enable patrons to borrow books via usage of a scanner. The system also includes monitoring of the loan and imposing library fines</w:t>
      </w:r>
      <w:r w:rsidR="00C70A4B" w:rsidRPr="00545CC1">
        <w:rPr>
          <w:rFonts w:ascii="Times New Roman" w:hAnsi="Times New Roman" w:cs="Times New Roman"/>
          <w:bCs/>
          <w:color w:val="000000" w:themeColor="text1"/>
          <w:sz w:val="24"/>
          <w:szCs w:val="24"/>
          <w:lang w:val="en-US"/>
        </w:rPr>
        <w:t xml:space="preserve"> while allowing the librarian </w:t>
      </w:r>
      <w:r w:rsidR="00C70A4B" w:rsidRPr="00545CC1">
        <w:rPr>
          <w:rFonts w:ascii="Times New Roman" w:hAnsi="Times New Roman" w:cs="Times New Roman"/>
          <w:color w:val="000000" w:themeColor="text1"/>
          <w:sz w:val="24"/>
          <w:szCs w:val="24"/>
          <w:lang w:val="en-US"/>
        </w:rPr>
        <w:t>to have whole access for adding or removing library items, patrons, handling the fine etc.</w:t>
      </w:r>
    </w:p>
    <w:p w14:paraId="7BD96249" w14:textId="77777777" w:rsidR="005A20F5" w:rsidRPr="00545CC1" w:rsidRDefault="005A20F5" w:rsidP="00545CC1">
      <w:pPr>
        <w:pStyle w:val="Heading2"/>
        <w:keepLines w:val="0"/>
        <w:numPr>
          <w:ilvl w:val="1"/>
          <w:numId w:val="2"/>
        </w:numPr>
        <w:suppressAutoHyphens/>
        <w:spacing w:before="240" w:after="240" w:line="480" w:lineRule="auto"/>
        <w:rPr>
          <w:rFonts w:ascii="Times New Roman" w:hAnsi="Times New Roman" w:cs="Times New Roman"/>
          <w:color w:val="000000" w:themeColor="text1"/>
          <w:sz w:val="24"/>
          <w:szCs w:val="24"/>
        </w:rPr>
      </w:pPr>
      <w:bookmarkStart w:id="3" w:name="__RefHeading___Toc205713832"/>
      <w:bookmarkStart w:id="4" w:name="_Toc17985171"/>
      <w:bookmarkEnd w:id="3"/>
      <w:r w:rsidRPr="00545CC1">
        <w:rPr>
          <w:rFonts w:ascii="Times New Roman" w:hAnsi="Times New Roman" w:cs="Times New Roman"/>
          <w:color w:val="000000" w:themeColor="text1"/>
          <w:sz w:val="24"/>
          <w:szCs w:val="24"/>
          <w:lang w:val="en-US"/>
        </w:rPr>
        <w:t>Objective of the master test plan</w:t>
      </w:r>
      <w:bookmarkEnd w:id="4"/>
    </w:p>
    <w:p w14:paraId="5A7CC1C7" w14:textId="5A1C2CD6" w:rsidR="00545CC1" w:rsidRDefault="009E246B" w:rsidP="00545CC1">
      <w:pPr>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 xml:space="preserve">The goal of the Master Test Plan is to </w:t>
      </w:r>
      <w:r w:rsidR="007F608D" w:rsidRPr="00545CC1">
        <w:rPr>
          <w:rFonts w:ascii="Times New Roman" w:hAnsi="Times New Roman" w:cs="Times New Roman"/>
          <w:color w:val="000000" w:themeColor="text1"/>
          <w:sz w:val="24"/>
          <w:szCs w:val="24"/>
          <w:lang w:val="en-US"/>
        </w:rPr>
        <w:t>notify</w:t>
      </w:r>
      <w:r w:rsidRPr="00545CC1">
        <w:rPr>
          <w:rFonts w:ascii="Times New Roman" w:hAnsi="Times New Roman" w:cs="Times New Roman"/>
          <w:color w:val="000000" w:themeColor="text1"/>
          <w:sz w:val="24"/>
          <w:szCs w:val="24"/>
          <w:lang w:val="en-US"/>
        </w:rPr>
        <w:t xml:space="preserve"> </w:t>
      </w:r>
      <w:r w:rsidR="007F608D" w:rsidRPr="00545CC1">
        <w:rPr>
          <w:rFonts w:ascii="Times New Roman" w:hAnsi="Times New Roman" w:cs="Times New Roman"/>
          <w:color w:val="000000" w:themeColor="text1"/>
          <w:sz w:val="24"/>
          <w:szCs w:val="24"/>
          <w:lang w:val="en-US"/>
        </w:rPr>
        <w:t>everyone who</w:t>
      </w:r>
      <w:r w:rsidRPr="00545CC1">
        <w:rPr>
          <w:rFonts w:ascii="Times New Roman" w:hAnsi="Times New Roman" w:cs="Times New Roman"/>
          <w:color w:val="000000" w:themeColor="text1"/>
          <w:sz w:val="24"/>
          <w:szCs w:val="24"/>
          <w:lang w:val="en-US"/>
        </w:rPr>
        <w:t xml:space="preserve"> are engaged with the test procedure about the methodology, the exercises, including the shared relations and dependencies, and a completely utilitarian framework to be </w:t>
      </w:r>
      <w:r w:rsidR="00000909" w:rsidRPr="00545CC1">
        <w:rPr>
          <w:rFonts w:ascii="Times New Roman" w:hAnsi="Times New Roman" w:cs="Times New Roman"/>
          <w:color w:val="000000" w:themeColor="text1"/>
          <w:sz w:val="24"/>
          <w:szCs w:val="24"/>
          <w:lang w:val="en-US"/>
        </w:rPr>
        <w:t>provided for</w:t>
      </w:r>
      <w:r w:rsidRPr="00545CC1">
        <w:rPr>
          <w:rFonts w:ascii="Times New Roman" w:hAnsi="Times New Roman" w:cs="Times New Roman"/>
          <w:color w:val="000000" w:themeColor="text1"/>
          <w:sz w:val="24"/>
          <w:szCs w:val="24"/>
          <w:lang w:val="en-US"/>
        </w:rPr>
        <w:t xml:space="preserve"> Backwoods Regional Library System</w:t>
      </w:r>
      <w:r w:rsidR="00A4058E" w:rsidRPr="00545CC1">
        <w:rPr>
          <w:rFonts w:ascii="Times New Roman" w:hAnsi="Times New Roman" w:cs="Times New Roman"/>
          <w:color w:val="000000" w:themeColor="text1"/>
          <w:sz w:val="24"/>
          <w:szCs w:val="24"/>
          <w:lang w:val="en-US"/>
        </w:rPr>
        <w:t>(BRLS)</w:t>
      </w:r>
      <w:r w:rsidRPr="00545CC1">
        <w:rPr>
          <w:rFonts w:ascii="Times New Roman" w:hAnsi="Times New Roman" w:cs="Times New Roman"/>
          <w:color w:val="000000" w:themeColor="text1"/>
          <w:sz w:val="24"/>
          <w:szCs w:val="24"/>
          <w:lang w:val="en-US"/>
        </w:rPr>
        <w:t xml:space="preserve"> Project </w:t>
      </w:r>
      <w:r w:rsidR="00000909" w:rsidRPr="00545CC1">
        <w:rPr>
          <w:rFonts w:ascii="Times New Roman" w:hAnsi="Times New Roman" w:cs="Times New Roman"/>
          <w:color w:val="000000" w:themeColor="text1"/>
          <w:sz w:val="24"/>
          <w:szCs w:val="24"/>
          <w:lang w:val="en-US"/>
        </w:rPr>
        <w:t>Th</w:t>
      </w:r>
      <w:r w:rsidR="00A4058E" w:rsidRPr="00545CC1">
        <w:rPr>
          <w:rFonts w:ascii="Times New Roman" w:hAnsi="Times New Roman" w:cs="Times New Roman"/>
          <w:color w:val="000000" w:themeColor="text1"/>
          <w:sz w:val="24"/>
          <w:szCs w:val="24"/>
          <w:lang w:val="en-US"/>
        </w:rPr>
        <w:t>is</w:t>
      </w:r>
      <w:r w:rsidRPr="00545CC1">
        <w:rPr>
          <w:rFonts w:ascii="Times New Roman" w:hAnsi="Times New Roman" w:cs="Times New Roman"/>
          <w:color w:val="000000" w:themeColor="text1"/>
          <w:sz w:val="24"/>
          <w:szCs w:val="24"/>
          <w:lang w:val="en-US"/>
        </w:rPr>
        <w:t xml:space="preserve"> plan portrays th</w:t>
      </w:r>
      <w:r w:rsidR="00A4058E" w:rsidRPr="00545CC1">
        <w:rPr>
          <w:rFonts w:ascii="Times New Roman" w:hAnsi="Times New Roman" w:cs="Times New Roman"/>
          <w:color w:val="000000" w:themeColor="text1"/>
          <w:sz w:val="24"/>
          <w:szCs w:val="24"/>
          <w:lang w:val="en-US"/>
        </w:rPr>
        <w:t>e</w:t>
      </w:r>
      <w:r w:rsidRPr="00545CC1">
        <w:rPr>
          <w:rFonts w:ascii="Times New Roman" w:hAnsi="Times New Roman" w:cs="Times New Roman"/>
          <w:color w:val="000000" w:themeColor="text1"/>
          <w:sz w:val="24"/>
          <w:szCs w:val="24"/>
          <w:lang w:val="en-US"/>
        </w:rPr>
        <w:t xml:space="preserve"> methodology, the exercises and </w:t>
      </w:r>
      <w:r w:rsidR="00000909" w:rsidRPr="00545CC1">
        <w:rPr>
          <w:rFonts w:ascii="Times New Roman" w:hAnsi="Times New Roman" w:cs="Times New Roman"/>
          <w:color w:val="000000" w:themeColor="text1"/>
          <w:sz w:val="24"/>
          <w:szCs w:val="24"/>
          <w:lang w:val="en-US"/>
        </w:rPr>
        <w:t>final results</w:t>
      </w:r>
      <w:r w:rsidRPr="00545CC1">
        <w:rPr>
          <w:rFonts w:ascii="Times New Roman" w:hAnsi="Times New Roman" w:cs="Times New Roman"/>
          <w:color w:val="000000" w:themeColor="text1"/>
          <w:sz w:val="24"/>
          <w:szCs w:val="24"/>
          <w:lang w:val="en-US"/>
        </w:rPr>
        <w:t xml:space="preserve"> that need further </w:t>
      </w:r>
      <w:r w:rsidR="00000909" w:rsidRPr="00545CC1">
        <w:rPr>
          <w:rFonts w:ascii="Times New Roman" w:hAnsi="Times New Roman" w:cs="Times New Roman"/>
          <w:color w:val="000000" w:themeColor="text1"/>
          <w:sz w:val="24"/>
          <w:szCs w:val="24"/>
          <w:lang w:val="en-US"/>
        </w:rPr>
        <w:t>briefing</w:t>
      </w:r>
      <w:r w:rsidRPr="00545CC1">
        <w:rPr>
          <w:rFonts w:ascii="Times New Roman" w:hAnsi="Times New Roman" w:cs="Times New Roman"/>
          <w:color w:val="000000" w:themeColor="text1"/>
          <w:sz w:val="24"/>
          <w:szCs w:val="24"/>
          <w:lang w:val="en-US"/>
        </w:rPr>
        <w:t xml:space="preserve"> in the other </w:t>
      </w:r>
      <w:r w:rsidR="00000909" w:rsidRPr="00545CC1">
        <w:rPr>
          <w:rFonts w:ascii="Times New Roman" w:hAnsi="Times New Roman" w:cs="Times New Roman"/>
          <w:color w:val="000000" w:themeColor="text1"/>
          <w:sz w:val="24"/>
          <w:szCs w:val="24"/>
          <w:lang w:val="en-US"/>
        </w:rPr>
        <w:t>system</w:t>
      </w:r>
      <w:r w:rsidRPr="00545CC1">
        <w:rPr>
          <w:rFonts w:ascii="Times New Roman" w:hAnsi="Times New Roman" w:cs="Times New Roman"/>
          <w:color w:val="000000" w:themeColor="text1"/>
          <w:sz w:val="24"/>
          <w:szCs w:val="24"/>
          <w:lang w:val="en-US"/>
        </w:rPr>
        <w:t xml:space="preserve"> test plans.</w:t>
      </w:r>
      <w:r w:rsidR="00000909" w:rsidRPr="00545CC1">
        <w:rPr>
          <w:rFonts w:ascii="Times New Roman" w:hAnsi="Times New Roman" w:cs="Times New Roman"/>
          <w:color w:val="000000" w:themeColor="text1"/>
          <w:sz w:val="24"/>
          <w:szCs w:val="24"/>
          <w:lang w:val="en-US"/>
        </w:rPr>
        <w:t xml:space="preserve"> Abstraction from the master test plan is required by system test plan altogether.</w:t>
      </w:r>
    </w:p>
    <w:p w14:paraId="05F0F79F" w14:textId="77777777" w:rsidR="00545CC1" w:rsidRDefault="00545CC1">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366DB99D" w14:textId="63D4A49C" w:rsidR="005A20F5" w:rsidRPr="00545CC1" w:rsidRDefault="005A20F5" w:rsidP="00545CC1">
      <w:pPr>
        <w:pStyle w:val="Heading1"/>
        <w:numPr>
          <w:ilvl w:val="0"/>
          <w:numId w:val="2"/>
        </w:numPr>
        <w:spacing w:line="480" w:lineRule="auto"/>
      </w:pPr>
      <w:bookmarkStart w:id="5" w:name="_Toc17985172"/>
      <w:r w:rsidRPr="00545CC1">
        <w:rPr>
          <w:lang w:val="en-US"/>
        </w:rPr>
        <w:lastRenderedPageBreak/>
        <w:t>Documentation</w:t>
      </w:r>
      <w:bookmarkEnd w:id="5"/>
    </w:p>
    <w:p w14:paraId="41023C46" w14:textId="77777777" w:rsidR="005A20F5" w:rsidRPr="00545CC1" w:rsidRDefault="005A20F5" w:rsidP="00545CC1">
      <w:pPr>
        <w:pStyle w:val="Heading2"/>
        <w:keepLines w:val="0"/>
        <w:numPr>
          <w:ilvl w:val="1"/>
          <w:numId w:val="2"/>
        </w:numPr>
        <w:suppressAutoHyphens/>
        <w:spacing w:before="240" w:after="240" w:line="480" w:lineRule="auto"/>
        <w:rPr>
          <w:rFonts w:ascii="Times New Roman" w:hAnsi="Times New Roman" w:cs="Times New Roman"/>
          <w:color w:val="000000" w:themeColor="text1"/>
          <w:sz w:val="24"/>
          <w:szCs w:val="24"/>
        </w:rPr>
      </w:pPr>
      <w:bookmarkStart w:id="6" w:name="_Toc17985173"/>
      <w:r w:rsidRPr="00545CC1">
        <w:rPr>
          <w:rFonts w:ascii="Times New Roman" w:hAnsi="Times New Roman" w:cs="Times New Roman"/>
          <w:color w:val="000000" w:themeColor="text1"/>
          <w:sz w:val="24"/>
          <w:szCs w:val="24"/>
          <w:lang w:val="en-US"/>
        </w:rPr>
        <w:t>Basis for the master test plan</w:t>
      </w:r>
      <w:bookmarkEnd w:id="6"/>
    </w:p>
    <w:p w14:paraId="035410B0" w14:textId="26C03AA9" w:rsidR="005A20F5" w:rsidRPr="00545CC1" w:rsidRDefault="005A20F5" w:rsidP="00545CC1">
      <w:pPr>
        <w:spacing w:line="480" w:lineRule="auto"/>
        <w:rPr>
          <w:rFonts w:ascii="Times New Roman" w:hAnsi="Times New Roman" w:cs="Times New Roman"/>
          <w:color w:val="000000" w:themeColor="text1"/>
          <w:sz w:val="24"/>
          <w:szCs w:val="24"/>
          <w:lang w:val="nl-NL"/>
        </w:rPr>
      </w:pPr>
      <w:r w:rsidRPr="00545CC1">
        <w:rPr>
          <w:rFonts w:ascii="Times New Roman" w:hAnsi="Times New Roman" w:cs="Times New Roman"/>
          <w:color w:val="000000" w:themeColor="text1"/>
          <w:sz w:val="24"/>
          <w:szCs w:val="24"/>
          <w:lang w:val="en-US"/>
        </w:rPr>
        <w:t>The basis for this master test plan</w:t>
      </w:r>
      <w:r w:rsidR="00A4058E" w:rsidRPr="00545CC1">
        <w:rPr>
          <w:rFonts w:ascii="Times New Roman" w:hAnsi="Times New Roman" w:cs="Times New Roman"/>
          <w:color w:val="000000" w:themeColor="text1"/>
          <w:sz w:val="24"/>
          <w:szCs w:val="24"/>
          <w:lang w:val="en-US"/>
        </w:rPr>
        <w:t xml:space="preserve"> used documents provided on BRLS. </w:t>
      </w:r>
    </w:p>
    <w:tbl>
      <w:tblPr>
        <w:tblW w:w="0" w:type="auto"/>
        <w:tblInd w:w="-5" w:type="dxa"/>
        <w:tblLayout w:type="fixed"/>
        <w:tblLook w:val="04A0" w:firstRow="1" w:lastRow="0" w:firstColumn="1" w:lastColumn="0" w:noHBand="0" w:noVBand="1"/>
      </w:tblPr>
      <w:tblGrid>
        <w:gridCol w:w="3369"/>
        <w:gridCol w:w="1179"/>
        <w:gridCol w:w="1417"/>
        <w:gridCol w:w="2800"/>
      </w:tblGrid>
      <w:tr w:rsidR="00445F4E" w:rsidRPr="00545CC1"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Pr="00545CC1" w:rsidRDefault="005A20F5" w:rsidP="00545CC1">
            <w:pPr>
              <w:spacing w:line="480" w:lineRule="auto"/>
              <w:rPr>
                <w:rFonts w:ascii="Times New Roman" w:hAnsi="Times New Roman" w:cs="Times New Roman"/>
                <w:color w:val="000000" w:themeColor="text1"/>
                <w:sz w:val="24"/>
                <w:szCs w:val="24"/>
                <w:lang w:val="nl-NL"/>
              </w:rPr>
            </w:pPr>
            <w:r w:rsidRPr="00545CC1">
              <w:rPr>
                <w:rFonts w:ascii="Times New Roman" w:hAnsi="Times New Roman" w:cs="Times New Roman"/>
                <w:b/>
                <w:color w:val="000000" w:themeColor="text1"/>
                <w:sz w:val="24"/>
                <w:szCs w:val="24"/>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Pr="00545CC1" w:rsidRDefault="005A20F5"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Pr="00545CC1" w:rsidRDefault="005A20F5"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Pr="00545CC1" w:rsidRDefault="005A20F5"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Author</w:t>
            </w:r>
          </w:p>
        </w:tc>
      </w:tr>
      <w:tr w:rsidR="00445F4E" w:rsidRPr="00545CC1"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70D7EE96" w:rsidR="005A20F5" w:rsidRPr="00545CC1" w:rsidRDefault="00A4058E" w:rsidP="00545CC1">
            <w:pPr>
              <w:snapToGrid w:val="0"/>
              <w:spacing w:line="480" w:lineRule="auto"/>
              <w:rPr>
                <w:rFonts w:ascii="Times New Roman" w:hAnsi="Times New Roman" w:cs="Times New Roman"/>
                <w:bCs/>
                <w:color w:val="000000" w:themeColor="text1"/>
                <w:sz w:val="24"/>
                <w:szCs w:val="24"/>
                <w:lang w:val="en-US"/>
              </w:rPr>
            </w:pPr>
            <w:r w:rsidRPr="00545CC1">
              <w:rPr>
                <w:rFonts w:ascii="Times New Roman" w:hAnsi="Times New Roman" w:cs="Times New Roman"/>
                <w:bCs/>
                <w:color w:val="000000" w:themeColor="text1"/>
                <w:sz w:val="24"/>
                <w:szCs w:val="24"/>
                <w:lang w:val="en-US"/>
              </w:rPr>
              <w:t>BRLS  Vision</w:t>
            </w:r>
          </w:p>
        </w:tc>
        <w:tc>
          <w:tcPr>
            <w:tcW w:w="1179" w:type="dxa"/>
            <w:tcBorders>
              <w:top w:val="single" w:sz="6" w:space="0" w:color="000000"/>
              <w:left w:val="single" w:sz="6" w:space="0" w:color="000000"/>
              <w:bottom w:val="single" w:sz="6" w:space="0" w:color="000000"/>
              <w:right w:val="nil"/>
            </w:tcBorders>
          </w:tcPr>
          <w:p w14:paraId="4FDF7FD6" w14:textId="1BB8C257" w:rsidR="005A20F5" w:rsidRPr="00545CC1" w:rsidRDefault="00A4058E"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201960</w:t>
            </w:r>
          </w:p>
        </w:tc>
        <w:tc>
          <w:tcPr>
            <w:tcW w:w="1417" w:type="dxa"/>
            <w:tcBorders>
              <w:top w:val="single" w:sz="6" w:space="0" w:color="000000"/>
              <w:left w:val="single" w:sz="6" w:space="0" w:color="000000"/>
              <w:bottom w:val="single" w:sz="6" w:space="0" w:color="000000"/>
              <w:right w:val="nil"/>
            </w:tcBorders>
          </w:tcPr>
          <w:p w14:paraId="4C380A76" w14:textId="01A7C9DE" w:rsidR="005A20F5" w:rsidRPr="00545CC1" w:rsidRDefault="00A4058E"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27/08/2019</w:t>
            </w:r>
          </w:p>
        </w:tc>
        <w:tc>
          <w:tcPr>
            <w:tcW w:w="2800" w:type="dxa"/>
            <w:tcBorders>
              <w:top w:val="single" w:sz="6" w:space="0" w:color="000000"/>
              <w:left w:val="single" w:sz="6" w:space="0" w:color="000000"/>
              <w:bottom w:val="single" w:sz="6" w:space="0" w:color="000000"/>
              <w:right w:val="single" w:sz="4" w:space="0" w:color="000000"/>
            </w:tcBorders>
          </w:tcPr>
          <w:p w14:paraId="1CF622EB" w14:textId="662911EA" w:rsidR="005A20F5" w:rsidRPr="00545CC1" w:rsidRDefault="00A4058E"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Backwoods Correctional Centre Software Development Corporation</w:t>
            </w:r>
          </w:p>
        </w:tc>
      </w:tr>
      <w:tr w:rsidR="00445F4E" w:rsidRPr="00545CC1"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289E345F" w:rsidR="00A4058E" w:rsidRPr="00545CC1" w:rsidRDefault="00A4058E"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BRLS Architecture Notebook</w:t>
            </w:r>
          </w:p>
        </w:tc>
        <w:tc>
          <w:tcPr>
            <w:tcW w:w="1179" w:type="dxa"/>
            <w:tcBorders>
              <w:top w:val="single" w:sz="6" w:space="0" w:color="000000"/>
              <w:left w:val="single" w:sz="6" w:space="0" w:color="000000"/>
              <w:bottom w:val="single" w:sz="4" w:space="0" w:color="000000"/>
              <w:right w:val="nil"/>
            </w:tcBorders>
          </w:tcPr>
          <w:p w14:paraId="1087E40D" w14:textId="5C47826F" w:rsidR="00A4058E" w:rsidRPr="00545CC1" w:rsidRDefault="00A4058E"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201960</w:t>
            </w:r>
          </w:p>
        </w:tc>
        <w:tc>
          <w:tcPr>
            <w:tcW w:w="1417" w:type="dxa"/>
            <w:tcBorders>
              <w:top w:val="single" w:sz="6" w:space="0" w:color="000000"/>
              <w:left w:val="single" w:sz="6" w:space="0" w:color="000000"/>
              <w:bottom w:val="single" w:sz="4" w:space="0" w:color="000000"/>
              <w:right w:val="nil"/>
            </w:tcBorders>
          </w:tcPr>
          <w:p w14:paraId="48448117" w14:textId="4E6456FB" w:rsidR="00A4058E" w:rsidRPr="00545CC1" w:rsidRDefault="00A4058E"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27/08/2019</w:t>
            </w:r>
          </w:p>
        </w:tc>
        <w:tc>
          <w:tcPr>
            <w:tcW w:w="2800" w:type="dxa"/>
            <w:tcBorders>
              <w:top w:val="single" w:sz="6" w:space="0" w:color="000000"/>
              <w:left w:val="single" w:sz="6" w:space="0" w:color="000000"/>
              <w:bottom w:val="single" w:sz="4" w:space="0" w:color="000000"/>
              <w:right w:val="single" w:sz="4" w:space="0" w:color="000000"/>
            </w:tcBorders>
          </w:tcPr>
          <w:p w14:paraId="07193C4E" w14:textId="7028BEC1" w:rsidR="00A4058E" w:rsidRPr="00545CC1" w:rsidRDefault="00C70A4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Backwoods Correctional Centre Software Development Corporation</w:t>
            </w:r>
          </w:p>
        </w:tc>
      </w:tr>
    </w:tbl>
    <w:p w14:paraId="511F2570" w14:textId="77777777" w:rsidR="005A20F5" w:rsidRPr="00545CC1" w:rsidRDefault="005A20F5" w:rsidP="00545CC1">
      <w:pPr>
        <w:pStyle w:val="Heading2"/>
        <w:keepLines w:val="0"/>
        <w:numPr>
          <w:ilvl w:val="1"/>
          <w:numId w:val="2"/>
        </w:numPr>
        <w:suppressAutoHyphens/>
        <w:spacing w:before="240" w:after="240" w:line="480" w:lineRule="auto"/>
        <w:rPr>
          <w:rFonts w:ascii="Times New Roman" w:hAnsi="Times New Roman" w:cs="Times New Roman"/>
          <w:color w:val="000000" w:themeColor="text1"/>
          <w:sz w:val="24"/>
          <w:szCs w:val="24"/>
        </w:rPr>
      </w:pPr>
      <w:bookmarkStart w:id="7" w:name="_Toc17985174"/>
      <w:r w:rsidRPr="00545CC1">
        <w:rPr>
          <w:rFonts w:ascii="Times New Roman" w:hAnsi="Times New Roman" w:cs="Times New Roman"/>
          <w:color w:val="000000" w:themeColor="text1"/>
          <w:sz w:val="24"/>
          <w:szCs w:val="24"/>
          <w:lang w:val="en-US"/>
        </w:rPr>
        <w:t>Test basis</w:t>
      </w:r>
      <w:bookmarkEnd w:id="7"/>
    </w:p>
    <w:p w14:paraId="25C732F1" w14:textId="00A02A03" w:rsidR="005A20F5" w:rsidRPr="00545CC1" w:rsidRDefault="00815BE2" w:rsidP="00545CC1">
      <w:pPr>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 xml:space="preserve">The test basis is in </w:t>
      </w:r>
      <w:r w:rsidR="000401E4" w:rsidRPr="00545CC1">
        <w:rPr>
          <w:rFonts w:ascii="Times New Roman" w:hAnsi="Times New Roman" w:cs="Times New Roman"/>
          <w:color w:val="000000" w:themeColor="text1"/>
          <w:sz w:val="24"/>
          <w:szCs w:val="24"/>
          <w:lang w:val="en-US"/>
        </w:rPr>
        <w:t>conformance</w:t>
      </w:r>
      <w:r w:rsidRPr="00545CC1">
        <w:rPr>
          <w:rFonts w:ascii="Times New Roman" w:hAnsi="Times New Roman" w:cs="Times New Roman"/>
          <w:color w:val="000000" w:themeColor="text1"/>
          <w:sz w:val="24"/>
          <w:szCs w:val="24"/>
          <w:lang w:val="en-US"/>
        </w:rPr>
        <w:t xml:space="preserve"> to:</w:t>
      </w:r>
    </w:p>
    <w:tbl>
      <w:tblPr>
        <w:tblW w:w="0" w:type="auto"/>
        <w:tblInd w:w="-5" w:type="dxa"/>
        <w:tblLayout w:type="fixed"/>
        <w:tblLook w:val="04A0" w:firstRow="1" w:lastRow="0" w:firstColumn="1" w:lastColumn="0" w:noHBand="0" w:noVBand="1"/>
      </w:tblPr>
      <w:tblGrid>
        <w:gridCol w:w="3369"/>
        <w:gridCol w:w="1179"/>
        <w:gridCol w:w="1417"/>
        <w:gridCol w:w="2800"/>
      </w:tblGrid>
      <w:tr w:rsidR="00445F4E" w:rsidRPr="00545CC1"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Pr="00545CC1" w:rsidRDefault="005A20F5" w:rsidP="00545CC1">
            <w:pPr>
              <w:spacing w:line="480" w:lineRule="auto"/>
              <w:rPr>
                <w:rFonts w:ascii="Times New Roman" w:hAnsi="Times New Roman" w:cs="Times New Roman"/>
                <w:color w:val="000000" w:themeColor="text1"/>
                <w:sz w:val="24"/>
                <w:szCs w:val="24"/>
                <w:lang w:val="nl-NL"/>
              </w:rPr>
            </w:pPr>
            <w:r w:rsidRPr="00545CC1">
              <w:rPr>
                <w:rFonts w:ascii="Times New Roman" w:hAnsi="Times New Roman" w:cs="Times New Roman"/>
                <w:b/>
                <w:color w:val="000000" w:themeColor="text1"/>
                <w:sz w:val="24"/>
                <w:szCs w:val="24"/>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Pr="00545CC1" w:rsidRDefault="005A20F5"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Pr="00545CC1" w:rsidRDefault="005A20F5"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Pr="00545CC1" w:rsidRDefault="005A20F5"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Author</w:t>
            </w:r>
          </w:p>
        </w:tc>
      </w:tr>
      <w:tr w:rsidR="00445F4E" w:rsidRPr="00545CC1"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1ED99827" w:rsidR="005A20F5" w:rsidRPr="00545CC1" w:rsidRDefault="00C70A4B" w:rsidP="00545CC1">
            <w:pPr>
              <w:snapToGrid w:val="0"/>
              <w:spacing w:line="480" w:lineRule="auto"/>
              <w:rPr>
                <w:rFonts w:ascii="Times New Roman" w:hAnsi="Times New Roman" w:cs="Times New Roman"/>
                <w:bCs/>
                <w:color w:val="000000" w:themeColor="text1"/>
                <w:sz w:val="24"/>
                <w:szCs w:val="24"/>
                <w:lang w:val="en-US"/>
              </w:rPr>
            </w:pPr>
            <w:r w:rsidRPr="00545CC1">
              <w:rPr>
                <w:rFonts w:ascii="Times New Roman" w:hAnsi="Times New Roman" w:cs="Times New Roman"/>
                <w:bCs/>
                <w:color w:val="000000" w:themeColor="text1"/>
                <w:sz w:val="24"/>
                <w:szCs w:val="24"/>
                <w:lang w:val="en-US"/>
              </w:rPr>
              <w:t>BRLS – Borrow Book – Entity Class Software Specification</w:t>
            </w:r>
          </w:p>
        </w:tc>
        <w:tc>
          <w:tcPr>
            <w:tcW w:w="1179" w:type="dxa"/>
            <w:tcBorders>
              <w:top w:val="single" w:sz="6" w:space="0" w:color="000000"/>
              <w:left w:val="single" w:sz="6" w:space="0" w:color="000000"/>
              <w:bottom w:val="single" w:sz="6" w:space="0" w:color="000000"/>
              <w:right w:val="nil"/>
            </w:tcBorders>
          </w:tcPr>
          <w:p w14:paraId="5A19571D" w14:textId="6931E7CC" w:rsidR="005A20F5" w:rsidRPr="00545CC1" w:rsidRDefault="00C70A4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1.0</w:t>
            </w:r>
          </w:p>
        </w:tc>
        <w:tc>
          <w:tcPr>
            <w:tcW w:w="1417" w:type="dxa"/>
            <w:tcBorders>
              <w:top w:val="single" w:sz="6" w:space="0" w:color="000000"/>
              <w:left w:val="single" w:sz="6" w:space="0" w:color="000000"/>
              <w:bottom w:val="single" w:sz="6" w:space="0" w:color="000000"/>
              <w:right w:val="nil"/>
            </w:tcBorders>
          </w:tcPr>
          <w:p w14:paraId="192FD073" w14:textId="7D864676" w:rsidR="005A20F5" w:rsidRPr="00545CC1" w:rsidRDefault="00C70A4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29/08/2019</w:t>
            </w:r>
          </w:p>
        </w:tc>
        <w:tc>
          <w:tcPr>
            <w:tcW w:w="2800" w:type="dxa"/>
            <w:tcBorders>
              <w:top w:val="single" w:sz="6" w:space="0" w:color="000000"/>
              <w:left w:val="single" w:sz="6" w:space="0" w:color="000000"/>
              <w:bottom w:val="single" w:sz="6" w:space="0" w:color="000000"/>
              <w:right w:val="single" w:sz="4" w:space="0" w:color="000000"/>
            </w:tcBorders>
          </w:tcPr>
          <w:p w14:paraId="5A5C883E" w14:textId="6B421E79" w:rsidR="005A20F5" w:rsidRPr="00545CC1" w:rsidRDefault="00C70A4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Backwoods Correctional Centre Software Development Corporation</w:t>
            </w:r>
          </w:p>
        </w:tc>
      </w:tr>
      <w:tr w:rsidR="00445F4E" w:rsidRPr="00545CC1"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32693548" w:rsidR="005A20F5" w:rsidRPr="00545CC1" w:rsidRDefault="00C70A4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BRLS – Borrow Book – Full Use Case Description</w:t>
            </w:r>
          </w:p>
        </w:tc>
        <w:tc>
          <w:tcPr>
            <w:tcW w:w="1179" w:type="dxa"/>
            <w:tcBorders>
              <w:top w:val="single" w:sz="6" w:space="0" w:color="000000"/>
              <w:left w:val="single" w:sz="6" w:space="0" w:color="000000"/>
              <w:bottom w:val="single" w:sz="4" w:space="0" w:color="000000"/>
              <w:right w:val="nil"/>
            </w:tcBorders>
          </w:tcPr>
          <w:p w14:paraId="57BF1833" w14:textId="398C1823" w:rsidR="005A20F5" w:rsidRPr="00545CC1" w:rsidRDefault="00C70A4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 xml:space="preserve">1.0 </w:t>
            </w:r>
          </w:p>
        </w:tc>
        <w:tc>
          <w:tcPr>
            <w:tcW w:w="1417" w:type="dxa"/>
            <w:tcBorders>
              <w:top w:val="single" w:sz="6" w:space="0" w:color="000000"/>
              <w:left w:val="single" w:sz="6" w:space="0" w:color="000000"/>
              <w:bottom w:val="single" w:sz="4" w:space="0" w:color="000000"/>
              <w:right w:val="nil"/>
            </w:tcBorders>
          </w:tcPr>
          <w:p w14:paraId="59104E0B" w14:textId="2A3B3F6C" w:rsidR="005A20F5" w:rsidRPr="00545CC1" w:rsidRDefault="00C70A4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29/08/2019</w:t>
            </w:r>
          </w:p>
        </w:tc>
        <w:tc>
          <w:tcPr>
            <w:tcW w:w="2800" w:type="dxa"/>
            <w:tcBorders>
              <w:top w:val="single" w:sz="6" w:space="0" w:color="000000"/>
              <w:left w:val="single" w:sz="6" w:space="0" w:color="000000"/>
              <w:bottom w:val="single" w:sz="4" w:space="0" w:color="000000"/>
              <w:right w:val="single" w:sz="4" w:space="0" w:color="000000"/>
            </w:tcBorders>
          </w:tcPr>
          <w:p w14:paraId="618EDCF4" w14:textId="75FB31E2" w:rsidR="005A20F5" w:rsidRPr="00545CC1" w:rsidRDefault="00C70A4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Backwoods Correctional Centre Software Development Corporation</w:t>
            </w:r>
          </w:p>
        </w:tc>
      </w:tr>
    </w:tbl>
    <w:p w14:paraId="33AF3A57" w14:textId="32E25EA3" w:rsidR="005A20F5" w:rsidRPr="00545CC1" w:rsidRDefault="005A20F5" w:rsidP="00545CC1">
      <w:pPr>
        <w:spacing w:line="480" w:lineRule="auto"/>
        <w:rPr>
          <w:rFonts w:ascii="Times New Roman" w:hAnsi="Times New Roman" w:cs="Times New Roman"/>
          <w:color w:val="000000" w:themeColor="text1"/>
          <w:sz w:val="24"/>
          <w:szCs w:val="24"/>
        </w:rPr>
      </w:pPr>
    </w:p>
    <w:p w14:paraId="76F9C135" w14:textId="7B40E284" w:rsidR="000401E4" w:rsidRPr="00545CC1" w:rsidRDefault="005A20F5" w:rsidP="00545CC1">
      <w:pPr>
        <w:pStyle w:val="Heading1"/>
        <w:numPr>
          <w:ilvl w:val="0"/>
          <w:numId w:val="2"/>
        </w:numPr>
        <w:spacing w:line="480" w:lineRule="auto"/>
      </w:pPr>
      <w:bookmarkStart w:id="8" w:name="_Toc17985175"/>
      <w:r w:rsidRPr="00545CC1">
        <w:rPr>
          <w:lang w:val="en-US"/>
        </w:rPr>
        <w:lastRenderedPageBreak/>
        <w:t>Test strategy</w:t>
      </w:r>
      <w:bookmarkEnd w:id="8"/>
    </w:p>
    <w:p w14:paraId="6FD30478" w14:textId="29600AB6" w:rsidR="00277BAB" w:rsidRPr="00545CC1" w:rsidRDefault="00D244A0" w:rsidP="00545CC1">
      <w:pPr>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 xml:space="preserve">Critical aspects of the program is </w:t>
      </w:r>
      <w:r w:rsidR="000401E4" w:rsidRPr="00545CC1">
        <w:rPr>
          <w:rFonts w:ascii="Times New Roman" w:hAnsi="Times New Roman" w:cs="Times New Roman"/>
          <w:color w:val="000000" w:themeColor="text1"/>
          <w:sz w:val="24"/>
          <w:szCs w:val="24"/>
          <w:lang w:val="en-US"/>
        </w:rPr>
        <w:t xml:space="preserve">strategized </w:t>
      </w:r>
      <w:r w:rsidRPr="00545CC1">
        <w:rPr>
          <w:rFonts w:ascii="Times New Roman" w:hAnsi="Times New Roman" w:cs="Times New Roman"/>
          <w:color w:val="000000" w:themeColor="text1"/>
          <w:sz w:val="24"/>
          <w:szCs w:val="24"/>
          <w:lang w:val="en-US"/>
        </w:rPr>
        <w:t>to be tested</w:t>
      </w:r>
      <w:r w:rsidR="000401E4" w:rsidRPr="00545CC1">
        <w:rPr>
          <w:rFonts w:ascii="Times New Roman" w:hAnsi="Times New Roman" w:cs="Times New Roman"/>
          <w:color w:val="000000" w:themeColor="text1"/>
          <w:sz w:val="24"/>
          <w:szCs w:val="24"/>
          <w:lang w:val="en-US"/>
        </w:rPr>
        <w:t xml:space="preserve"> i.e.</w:t>
      </w:r>
      <w:r w:rsidRPr="00545CC1">
        <w:rPr>
          <w:rFonts w:ascii="Times New Roman" w:hAnsi="Times New Roman" w:cs="Times New Roman"/>
          <w:color w:val="000000" w:themeColor="text1"/>
          <w:sz w:val="24"/>
          <w:szCs w:val="24"/>
          <w:lang w:val="en-US"/>
        </w:rPr>
        <w:t xml:space="preserve"> </w:t>
      </w:r>
      <w:r w:rsidR="00277BAB" w:rsidRPr="00545CC1">
        <w:rPr>
          <w:rFonts w:ascii="Times New Roman" w:hAnsi="Times New Roman" w:cs="Times New Roman"/>
          <w:color w:val="000000" w:themeColor="text1"/>
          <w:sz w:val="24"/>
          <w:szCs w:val="24"/>
          <w:lang w:val="en-US"/>
        </w:rPr>
        <w:t>classes</w:t>
      </w:r>
      <w:r w:rsidRPr="00545CC1">
        <w:rPr>
          <w:rFonts w:ascii="Times New Roman" w:hAnsi="Times New Roman" w:cs="Times New Roman"/>
          <w:color w:val="000000" w:themeColor="text1"/>
          <w:sz w:val="24"/>
          <w:szCs w:val="24"/>
          <w:lang w:val="en-US"/>
        </w:rPr>
        <w:t xml:space="preserve"> that are of primary</w:t>
      </w:r>
      <w:r w:rsidR="00277BAB" w:rsidRPr="00545CC1">
        <w:rPr>
          <w:rFonts w:ascii="Times New Roman" w:hAnsi="Times New Roman" w:cs="Times New Roman"/>
          <w:color w:val="000000" w:themeColor="text1"/>
          <w:sz w:val="24"/>
          <w:szCs w:val="24"/>
          <w:lang w:val="en-US"/>
        </w:rPr>
        <w:t xml:space="preserve"> prospects</w:t>
      </w:r>
      <w:r w:rsidR="00B324A2" w:rsidRPr="00545CC1">
        <w:rPr>
          <w:rFonts w:ascii="Times New Roman" w:hAnsi="Times New Roman" w:cs="Times New Roman"/>
          <w:color w:val="000000" w:themeColor="text1"/>
          <w:sz w:val="24"/>
          <w:szCs w:val="24"/>
          <w:lang w:val="en-US"/>
        </w:rPr>
        <w:t xml:space="preserve"> </w:t>
      </w:r>
      <w:r w:rsidR="00277BAB" w:rsidRPr="00545CC1">
        <w:rPr>
          <w:rFonts w:ascii="Times New Roman" w:hAnsi="Times New Roman" w:cs="Times New Roman"/>
          <w:color w:val="000000" w:themeColor="text1"/>
          <w:sz w:val="24"/>
          <w:szCs w:val="24"/>
          <w:lang w:val="en-US"/>
        </w:rPr>
        <w:t xml:space="preserve">namely Book, Borrow, Library, Loan and Patron. Similarly, </w:t>
      </w:r>
      <w:r w:rsidR="00B324A2" w:rsidRPr="00545CC1">
        <w:rPr>
          <w:rFonts w:ascii="Times New Roman" w:hAnsi="Times New Roman" w:cs="Times New Roman"/>
          <w:color w:val="000000" w:themeColor="text1"/>
          <w:sz w:val="24"/>
          <w:szCs w:val="24"/>
          <w:lang w:val="en-US"/>
        </w:rPr>
        <w:t xml:space="preserve"> non-critical</w:t>
      </w:r>
      <w:r w:rsidR="00277BAB" w:rsidRPr="00545CC1">
        <w:rPr>
          <w:rFonts w:ascii="Times New Roman" w:hAnsi="Times New Roman" w:cs="Times New Roman"/>
          <w:color w:val="000000" w:themeColor="text1"/>
          <w:sz w:val="24"/>
          <w:szCs w:val="24"/>
          <w:lang w:val="en-US"/>
        </w:rPr>
        <w:t xml:space="preserve"> prospects, such as fine, return book shall be omitted from testing as they are of secondary priority</w:t>
      </w:r>
      <w:r w:rsidR="00EF6DD1" w:rsidRPr="00545CC1">
        <w:rPr>
          <w:rFonts w:ascii="Times New Roman" w:hAnsi="Times New Roman" w:cs="Times New Roman"/>
          <w:color w:val="000000" w:themeColor="text1"/>
          <w:sz w:val="24"/>
          <w:szCs w:val="24"/>
          <w:lang w:val="en-US"/>
        </w:rPr>
        <w:t xml:space="preserve"> and without which the system still performs its primary objective i.e. allowing patrons to borrow book(s)</w:t>
      </w:r>
      <w:r w:rsidR="00277BAB" w:rsidRPr="00545CC1">
        <w:rPr>
          <w:rFonts w:ascii="Times New Roman" w:hAnsi="Times New Roman" w:cs="Times New Roman"/>
          <w:color w:val="000000" w:themeColor="text1"/>
          <w:sz w:val="24"/>
          <w:szCs w:val="24"/>
          <w:lang w:val="en-US"/>
        </w:rPr>
        <w:t>. The aforementioned critical classes is where the core business value lies and is the basis of the overall system, so their testing is prioritized over the rest. Also this test strategy is in conformation with the principle of the test strategy</w:t>
      </w:r>
      <w:r w:rsidR="00EF6DD1" w:rsidRPr="00545CC1">
        <w:rPr>
          <w:rFonts w:ascii="Times New Roman" w:hAnsi="Times New Roman" w:cs="Times New Roman"/>
          <w:color w:val="000000" w:themeColor="text1"/>
          <w:sz w:val="24"/>
          <w:szCs w:val="24"/>
          <w:lang w:val="en-US"/>
        </w:rPr>
        <w:t xml:space="preserve"> where effective choice, efficiency and risk factor are taken into</w:t>
      </w:r>
      <w:r w:rsidR="000401E4" w:rsidRPr="00545CC1">
        <w:rPr>
          <w:rFonts w:ascii="Times New Roman" w:hAnsi="Times New Roman" w:cs="Times New Roman"/>
          <w:color w:val="000000" w:themeColor="text1"/>
          <w:sz w:val="24"/>
          <w:szCs w:val="24"/>
          <w:lang w:val="en-US"/>
        </w:rPr>
        <w:t xml:space="preserve"> utmost</w:t>
      </w:r>
      <w:r w:rsidR="00EF6DD1" w:rsidRPr="00545CC1">
        <w:rPr>
          <w:rFonts w:ascii="Times New Roman" w:hAnsi="Times New Roman" w:cs="Times New Roman"/>
          <w:color w:val="000000" w:themeColor="text1"/>
          <w:sz w:val="24"/>
          <w:szCs w:val="24"/>
          <w:lang w:val="en-US"/>
        </w:rPr>
        <w:t xml:space="preserve"> consideration</w:t>
      </w:r>
      <w:r w:rsidR="000401E4" w:rsidRPr="00545CC1">
        <w:rPr>
          <w:rFonts w:ascii="Times New Roman" w:hAnsi="Times New Roman" w:cs="Times New Roman"/>
          <w:color w:val="000000" w:themeColor="text1"/>
          <w:sz w:val="24"/>
          <w:szCs w:val="24"/>
          <w:lang w:val="en-US"/>
        </w:rPr>
        <w:t>.</w:t>
      </w:r>
      <w:r w:rsidR="00EF6DD1" w:rsidRPr="00545CC1">
        <w:rPr>
          <w:rFonts w:ascii="Times New Roman" w:hAnsi="Times New Roman" w:cs="Times New Roman"/>
          <w:color w:val="000000" w:themeColor="text1"/>
          <w:sz w:val="24"/>
          <w:szCs w:val="24"/>
          <w:lang w:val="en-US"/>
        </w:rPr>
        <w:t xml:space="preserve"> </w:t>
      </w:r>
    </w:p>
    <w:p w14:paraId="79F3C8AD" w14:textId="1898491D" w:rsidR="0038596E" w:rsidRPr="00545CC1" w:rsidRDefault="0038596E" w:rsidP="00545CC1">
      <w:pPr>
        <w:pStyle w:val="Heading2"/>
        <w:keepLines w:val="0"/>
        <w:numPr>
          <w:ilvl w:val="2"/>
          <w:numId w:val="2"/>
        </w:numPr>
        <w:suppressAutoHyphens/>
        <w:spacing w:before="240" w:after="240" w:line="480" w:lineRule="auto"/>
        <w:rPr>
          <w:rFonts w:ascii="Times New Roman" w:hAnsi="Times New Roman" w:cs="Times New Roman"/>
          <w:color w:val="000000" w:themeColor="text1"/>
          <w:sz w:val="24"/>
          <w:szCs w:val="24"/>
        </w:rPr>
      </w:pPr>
      <w:bookmarkStart w:id="9" w:name="_Toc17985177"/>
      <w:r w:rsidRPr="00545CC1">
        <w:rPr>
          <w:rFonts w:ascii="Times New Roman" w:hAnsi="Times New Roman" w:cs="Times New Roman"/>
          <w:color w:val="000000" w:themeColor="text1"/>
          <w:sz w:val="24"/>
          <w:szCs w:val="24"/>
          <w:lang w:val="en-US"/>
        </w:rPr>
        <w:t>Product risk analyses</w:t>
      </w:r>
      <w:bookmarkEnd w:id="9"/>
    </w:p>
    <w:p w14:paraId="50C28766" w14:textId="69609DD5" w:rsidR="00F4150B" w:rsidRPr="00545CC1" w:rsidRDefault="00F4150B" w:rsidP="00545CC1">
      <w:pPr>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The functional requirement for the library system enables adding patron, adding books, take out loan for patron to enable borrowing the book and the patron upon having more than specified books or loans is halted from further borrowing .</w:t>
      </w:r>
    </w:p>
    <w:tbl>
      <w:tblPr>
        <w:tblW w:w="9301" w:type="dxa"/>
        <w:tblInd w:w="-5" w:type="dxa"/>
        <w:tblLayout w:type="fixed"/>
        <w:tblLook w:val="04A0" w:firstRow="1" w:lastRow="0" w:firstColumn="1" w:lastColumn="0" w:noHBand="0" w:noVBand="1"/>
      </w:tblPr>
      <w:tblGrid>
        <w:gridCol w:w="1298"/>
        <w:gridCol w:w="3061"/>
        <w:gridCol w:w="3803"/>
        <w:gridCol w:w="1139"/>
      </w:tblGrid>
      <w:tr w:rsidR="00445F4E" w:rsidRPr="00545CC1" w14:paraId="4947856F" w14:textId="134EC9F9" w:rsidTr="00F4150B">
        <w:trPr>
          <w:trHeight w:val="316"/>
        </w:trPr>
        <w:tc>
          <w:tcPr>
            <w:tcW w:w="1298" w:type="dxa"/>
            <w:tcBorders>
              <w:top w:val="single" w:sz="4" w:space="0" w:color="000000"/>
              <w:left w:val="single" w:sz="4" w:space="0" w:color="000000"/>
              <w:bottom w:val="single" w:sz="6" w:space="0" w:color="000000"/>
              <w:right w:val="nil"/>
            </w:tcBorders>
            <w:shd w:val="clear" w:color="auto" w:fill="E5E5E5"/>
            <w:hideMark/>
          </w:tcPr>
          <w:p w14:paraId="7C37AB7B" w14:textId="54335619" w:rsidR="005A20F5" w:rsidRPr="00545CC1" w:rsidRDefault="005A20F5"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Product Risk</w:t>
            </w:r>
          </w:p>
        </w:tc>
        <w:tc>
          <w:tcPr>
            <w:tcW w:w="3061" w:type="dxa"/>
            <w:tcBorders>
              <w:top w:val="single" w:sz="4" w:space="0" w:color="000000"/>
              <w:left w:val="single" w:sz="6" w:space="0" w:color="000000"/>
              <w:bottom w:val="single" w:sz="6" w:space="0" w:color="000000"/>
              <w:right w:val="nil"/>
            </w:tcBorders>
            <w:shd w:val="clear" w:color="auto" w:fill="E5E5E5"/>
            <w:hideMark/>
          </w:tcPr>
          <w:p w14:paraId="7EBA77C7" w14:textId="77777777" w:rsidR="005A20F5" w:rsidRPr="00545CC1" w:rsidRDefault="005A20F5"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Description</w:t>
            </w:r>
          </w:p>
        </w:tc>
        <w:tc>
          <w:tcPr>
            <w:tcW w:w="3803" w:type="dxa"/>
            <w:tcBorders>
              <w:top w:val="single" w:sz="4" w:space="0" w:color="000000"/>
              <w:left w:val="single" w:sz="6" w:space="0" w:color="000000"/>
              <w:bottom w:val="single" w:sz="6" w:space="0" w:color="000000"/>
              <w:right w:val="single" w:sz="4" w:space="0" w:color="000000"/>
            </w:tcBorders>
            <w:shd w:val="clear" w:color="auto" w:fill="E5E5E5"/>
            <w:hideMark/>
          </w:tcPr>
          <w:p w14:paraId="52921549" w14:textId="77777777" w:rsidR="005A20F5" w:rsidRPr="00545CC1" w:rsidRDefault="005A20F5"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b/>
                <w:color w:val="000000" w:themeColor="text1"/>
                <w:sz w:val="24"/>
                <w:szCs w:val="24"/>
                <w:lang w:val="en-US"/>
              </w:rPr>
              <w:t>Characteristic</w:t>
            </w:r>
          </w:p>
        </w:tc>
        <w:tc>
          <w:tcPr>
            <w:tcW w:w="1139"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2C794F5B" w:rsidR="005A20F5" w:rsidRPr="00545CC1" w:rsidRDefault="005A20F5" w:rsidP="00545CC1">
            <w:pPr>
              <w:spacing w:line="480" w:lineRule="auto"/>
              <w:rPr>
                <w:rFonts w:ascii="Times New Roman" w:hAnsi="Times New Roman" w:cs="Times New Roman"/>
                <w:b/>
                <w:color w:val="000000" w:themeColor="text1"/>
                <w:sz w:val="24"/>
                <w:szCs w:val="24"/>
                <w:lang w:val="en-US"/>
              </w:rPr>
            </w:pPr>
            <w:r w:rsidRPr="00545CC1">
              <w:rPr>
                <w:rFonts w:ascii="Times New Roman" w:hAnsi="Times New Roman" w:cs="Times New Roman"/>
                <w:b/>
                <w:color w:val="000000" w:themeColor="text1"/>
                <w:sz w:val="24"/>
                <w:szCs w:val="24"/>
                <w:lang w:val="en-US"/>
              </w:rPr>
              <w:t>Classification</w:t>
            </w:r>
          </w:p>
        </w:tc>
      </w:tr>
      <w:tr w:rsidR="00445F4E" w:rsidRPr="00545CC1" w14:paraId="385C1EB6" w14:textId="241CFA3E" w:rsidTr="00F4150B">
        <w:trPr>
          <w:trHeight w:val="329"/>
        </w:trPr>
        <w:tc>
          <w:tcPr>
            <w:tcW w:w="1298" w:type="dxa"/>
            <w:tcBorders>
              <w:top w:val="single" w:sz="6" w:space="0" w:color="000000"/>
              <w:left w:val="single" w:sz="4" w:space="0" w:color="000000"/>
              <w:bottom w:val="single" w:sz="6" w:space="0" w:color="000000"/>
              <w:right w:val="nil"/>
            </w:tcBorders>
          </w:tcPr>
          <w:p w14:paraId="66DCDC9E" w14:textId="01928F14" w:rsidR="005A20F5"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1.</w:t>
            </w:r>
          </w:p>
        </w:tc>
        <w:tc>
          <w:tcPr>
            <w:tcW w:w="3061" w:type="dxa"/>
            <w:tcBorders>
              <w:top w:val="single" w:sz="6" w:space="0" w:color="000000"/>
              <w:left w:val="single" w:sz="6" w:space="0" w:color="000000"/>
              <w:bottom w:val="single" w:sz="6" w:space="0" w:color="000000"/>
              <w:right w:val="nil"/>
            </w:tcBorders>
          </w:tcPr>
          <w:p w14:paraId="42087A22" w14:textId="30961315" w:rsidR="005A20F5"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Add books</w:t>
            </w:r>
          </w:p>
        </w:tc>
        <w:tc>
          <w:tcPr>
            <w:tcW w:w="3803" w:type="dxa"/>
            <w:tcBorders>
              <w:top w:val="single" w:sz="6" w:space="0" w:color="000000"/>
              <w:left w:val="single" w:sz="6" w:space="0" w:color="000000"/>
              <w:bottom w:val="single" w:sz="6" w:space="0" w:color="000000"/>
              <w:right w:val="single" w:sz="4" w:space="0" w:color="000000"/>
            </w:tcBorders>
          </w:tcPr>
          <w:p w14:paraId="5A4230EF" w14:textId="3E5FEA6D" w:rsidR="005A20F5"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 xml:space="preserve">Functionality </w:t>
            </w:r>
          </w:p>
        </w:tc>
        <w:tc>
          <w:tcPr>
            <w:tcW w:w="1139" w:type="dxa"/>
            <w:tcBorders>
              <w:top w:val="single" w:sz="6" w:space="0" w:color="000000"/>
              <w:left w:val="single" w:sz="6" w:space="0" w:color="000000"/>
              <w:bottom w:val="single" w:sz="6" w:space="0" w:color="000000"/>
              <w:right w:val="single" w:sz="4" w:space="0" w:color="000000"/>
            </w:tcBorders>
          </w:tcPr>
          <w:p w14:paraId="06B8E848" w14:textId="58A2319E" w:rsidR="005A20F5"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Low chance of failure</w:t>
            </w:r>
          </w:p>
        </w:tc>
      </w:tr>
      <w:tr w:rsidR="00445F4E" w:rsidRPr="00545CC1" w14:paraId="326DE76A" w14:textId="7EB3B7C4" w:rsidTr="00F4150B">
        <w:trPr>
          <w:trHeight w:val="316"/>
        </w:trPr>
        <w:tc>
          <w:tcPr>
            <w:tcW w:w="1298" w:type="dxa"/>
            <w:tcBorders>
              <w:top w:val="single" w:sz="6" w:space="0" w:color="000000"/>
              <w:left w:val="single" w:sz="4" w:space="0" w:color="000000"/>
              <w:bottom w:val="single" w:sz="6" w:space="0" w:color="000000"/>
              <w:right w:val="nil"/>
            </w:tcBorders>
          </w:tcPr>
          <w:p w14:paraId="4112F672" w14:textId="626A58AA" w:rsidR="005A20F5"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2.</w:t>
            </w:r>
          </w:p>
        </w:tc>
        <w:tc>
          <w:tcPr>
            <w:tcW w:w="3061" w:type="dxa"/>
            <w:tcBorders>
              <w:top w:val="single" w:sz="6" w:space="0" w:color="000000"/>
              <w:left w:val="single" w:sz="6" w:space="0" w:color="000000"/>
              <w:bottom w:val="single" w:sz="6" w:space="0" w:color="000000"/>
              <w:right w:val="nil"/>
            </w:tcBorders>
          </w:tcPr>
          <w:p w14:paraId="0F855473" w14:textId="2A4A8721" w:rsidR="00F4150B"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Add Patrons</w:t>
            </w:r>
            <w:r w:rsidRPr="00545CC1">
              <w:rPr>
                <w:rFonts w:ascii="Times New Roman" w:hAnsi="Times New Roman" w:cs="Times New Roman"/>
                <w:color w:val="000000" w:themeColor="text1"/>
                <w:sz w:val="24"/>
                <w:szCs w:val="24"/>
                <w:lang w:val="en-US"/>
              </w:rPr>
              <w:br/>
            </w:r>
          </w:p>
        </w:tc>
        <w:tc>
          <w:tcPr>
            <w:tcW w:w="3803" w:type="dxa"/>
            <w:tcBorders>
              <w:top w:val="single" w:sz="6" w:space="0" w:color="000000"/>
              <w:left w:val="single" w:sz="6" w:space="0" w:color="000000"/>
              <w:bottom w:val="single" w:sz="6" w:space="0" w:color="000000"/>
              <w:right w:val="single" w:sz="4" w:space="0" w:color="000000"/>
            </w:tcBorders>
          </w:tcPr>
          <w:p w14:paraId="09057BE0" w14:textId="27A45CB4" w:rsidR="005A20F5"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 xml:space="preserve">Functionality </w:t>
            </w:r>
          </w:p>
        </w:tc>
        <w:tc>
          <w:tcPr>
            <w:tcW w:w="1139" w:type="dxa"/>
            <w:tcBorders>
              <w:top w:val="single" w:sz="6" w:space="0" w:color="000000"/>
              <w:left w:val="single" w:sz="6" w:space="0" w:color="000000"/>
              <w:bottom w:val="single" w:sz="6" w:space="0" w:color="000000"/>
              <w:right w:val="single" w:sz="4" w:space="0" w:color="000000"/>
            </w:tcBorders>
          </w:tcPr>
          <w:p w14:paraId="4F9DE173" w14:textId="4C48DC0E" w:rsidR="005A20F5"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Low chance of failure</w:t>
            </w:r>
          </w:p>
        </w:tc>
      </w:tr>
      <w:tr w:rsidR="00F4150B" w:rsidRPr="00545CC1" w14:paraId="51E8083D" w14:textId="77777777" w:rsidTr="00F4150B">
        <w:trPr>
          <w:trHeight w:val="316"/>
        </w:trPr>
        <w:tc>
          <w:tcPr>
            <w:tcW w:w="1298" w:type="dxa"/>
            <w:tcBorders>
              <w:top w:val="single" w:sz="6" w:space="0" w:color="000000"/>
              <w:left w:val="single" w:sz="4" w:space="0" w:color="000000"/>
              <w:bottom w:val="single" w:sz="4" w:space="0" w:color="000000"/>
              <w:right w:val="nil"/>
            </w:tcBorders>
          </w:tcPr>
          <w:p w14:paraId="258738F2" w14:textId="1ADE66FA" w:rsidR="00F4150B"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lastRenderedPageBreak/>
              <w:t>3.</w:t>
            </w:r>
          </w:p>
        </w:tc>
        <w:tc>
          <w:tcPr>
            <w:tcW w:w="3061" w:type="dxa"/>
            <w:tcBorders>
              <w:top w:val="single" w:sz="6" w:space="0" w:color="000000"/>
              <w:left w:val="single" w:sz="6" w:space="0" w:color="000000"/>
              <w:bottom w:val="single" w:sz="4" w:space="0" w:color="000000"/>
              <w:right w:val="nil"/>
            </w:tcBorders>
          </w:tcPr>
          <w:p w14:paraId="4FA06CD6" w14:textId="485F87BD" w:rsidR="00F4150B"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Take out loan</w:t>
            </w:r>
          </w:p>
        </w:tc>
        <w:tc>
          <w:tcPr>
            <w:tcW w:w="3803" w:type="dxa"/>
            <w:tcBorders>
              <w:top w:val="single" w:sz="6" w:space="0" w:color="000000"/>
              <w:left w:val="single" w:sz="6" w:space="0" w:color="000000"/>
              <w:bottom w:val="single" w:sz="4" w:space="0" w:color="000000"/>
              <w:right w:val="single" w:sz="4" w:space="0" w:color="000000"/>
            </w:tcBorders>
          </w:tcPr>
          <w:p w14:paraId="587C2E2C" w14:textId="7931068B" w:rsidR="00F4150B"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Functionality</w:t>
            </w:r>
          </w:p>
        </w:tc>
        <w:tc>
          <w:tcPr>
            <w:tcW w:w="1139" w:type="dxa"/>
            <w:tcBorders>
              <w:top w:val="single" w:sz="6" w:space="0" w:color="000000"/>
              <w:left w:val="single" w:sz="6" w:space="0" w:color="000000"/>
              <w:bottom w:val="single" w:sz="4" w:space="0" w:color="000000"/>
              <w:right w:val="single" w:sz="4" w:space="0" w:color="000000"/>
            </w:tcBorders>
          </w:tcPr>
          <w:p w14:paraId="2F04456C" w14:textId="222EED3D" w:rsidR="00F4150B" w:rsidRPr="00545CC1" w:rsidRDefault="00F4150B" w:rsidP="00545CC1">
            <w:pPr>
              <w:snapToGrid w:val="0"/>
              <w:spacing w:line="480" w:lineRule="auto"/>
              <w:rPr>
                <w:rFonts w:ascii="Times New Roman" w:hAnsi="Times New Roman" w:cs="Times New Roman"/>
                <w:color w:val="000000" w:themeColor="text1"/>
                <w:sz w:val="24"/>
                <w:szCs w:val="24"/>
                <w:lang w:val="en-US"/>
              </w:rPr>
            </w:pPr>
            <w:r w:rsidRPr="00545CC1">
              <w:rPr>
                <w:rFonts w:ascii="Times New Roman" w:hAnsi="Times New Roman" w:cs="Times New Roman"/>
                <w:color w:val="000000" w:themeColor="text1"/>
                <w:sz w:val="24"/>
                <w:szCs w:val="24"/>
                <w:lang w:val="en-US"/>
              </w:rPr>
              <w:t>Low chance of failure</w:t>
            </w:r>
          </w:p>
        </w:tc>
      </w:tr>
    </w:tbl>
    <w:p w14:paraId="598D807C" w14:textId="77777777" w:rsidR="0038596E" w:rsidRPr="00545CC1" w:rsidRDefault="0038596E" w:rsidP="00545CC1">
      <w:pPr>
        <w:pStyle w:val="Heading2"/>
        <w:keepLines w:val="0"/>
        <w:suppressAutoHyphens/>
        <w:spacing w:before="240" w:after="240" w:line="480" w:lineRule="auto"/>
        <w:rPr>
          <w:rFonts w:ascii="Times New Roman" w:hAnsi="Times New Roman" w:cs="Times New Roman"/>
          <w:color w:val="000000" w:themeColor="text1"/>
          <w:sz w:val="24"/>
          <w:szCs w:val="24"/>
          <w:lang w:val="en-US"/>
        </w:rPr>
      </w:pPr>
    </w:p>
    <w:p w14:paraId="09975A80" w14:textId="77777777" w:rsidR="0038596E" w:rsidRPr="00545CC1" w:rsidRDefault="0038596E" w:rsidP="00545CC1">
      <w:pPr>
        <w:pStyle w:val="Heading2"/>
        <w:keepLines w:val="0"/>
        <w:numPr>
          <w:ilvl w:val="1"/>
          <w:numId w:val="2"/>
        </w:numPr>
        <w:suppressAutoHyphens/>
        <w:spacing w:before="240" w:after="240" w:line="480" w:lineRule="auto"/>
        <w:rPr>
          <w:rFonts w:ascii="Times New Roman" w:hAnsi="Times New Roman" w:cs="Times New Roman"/>
          <w:color w:val="000000" w:themeColor="text1"/>
          <w:sz w:val="24"/>
          <w:szCs w:val="24"/>
        </w:rPr>
      </w:pPr>
      <w:bookmarkStart w:id="10" w:name="_Toc17985179"/>
      <w:bookmarkStart w:id="11" w:name="_GoBack"/>
      <w:bookmarkEnd w:id="11"/>
      <w:r w:rsidRPr="00545CC1">
        <w:rPr>
          <w:rFonts w:ascii="Times New Roman" w:hAnsi="Times New Roman" w:cs="Times New Roman"/>
          <w:color w:val="000000" w:themeColor="text1"/>
          <w:sz w:val="24"/>
          <w:szCs w:val="24"/>
          <w:lang w:val="en-US"/>
        </w:rPr>
        <w:t>Risk analyses</w:t>
      </w:r>
      <w:bookmarkEnd w:id="10"/>
    </w:p>
    <w:p w14:paraId="1EABB89A" w14:textId="77777777" w:rsidR="0038596E" w:rsidRPr="00545CC1" w:rsidRDefault="0038596E" w:rsidP="00545CC1">
      <w:pPr>
        <w:pStyle w:val="Heading2"/>
        <w:keepLines w:val="0"/>
        <w:numPr>
          <w:ilvl w:val="1"/>
          <w:numId w:val="2"/>
        </w:numPr>
        <w:suppressAutoHyphens/>
        <w:spacing w:before="240" w:after="240" w:line="480" w:lineRule="auto"/>
        <w:rPr>
          <w:rFonts w:ascii="Times New Roman" w:hAnsi="Times New Roman" w:cs="Times New Roman"/>
          <w:color w:val="000000" w:themeColor="text1"/>
          <w:sz w:val="24"/>
          <w:szCs w:val="24"/>
        </w:rPr>
      </w:pPr>
      <w:bookmarkStart w:id="12" w:name="_Ref176051330"/>
      <w:bookmarkStart w:id="13" w:name="_Toc17985180"/>
      <w:r w:rsidRPr="00545CC1">
        <w:rPr>
          <w:rFonts w:ascii="Times New Roman" w:hAnsi="Times New Roman" w:cs="Times New Roman"/>
          <w:color w:val="000000" w:themeColor="text1"/>
          <w:sz w:val="24"/>
          <w:szCs w:val="24"/>
          <w:lang w:val="en-US"/>
        </w:rPr>
        <w:t>Test strateg</w:t>
      </w:r>
      <w:bookmarkEnd w:id="12"/>
      <w:r w:rsidRPr="00545CC1">
        <w:rPr>
          <w:rFonts w:ascii="Times New Roman" w:hAnsi="Times New Roman" w:cs="Times New Roman"/>
          <w:color w:val="000000" w:themeColor="text1"/>
          <w:sz w:val="24"/>
          <w:szCs w:val="24"/>
          <w:lang w:val="en-US"/>
        </w:rPr>
        <w:t>y</w:t>
      </w:r>
      <w:bookmarkEnd w:id="13"/>
    </w:p>
    <w:p w14:paraId="29FFD7E0" w14:textId="79857E93" w:rsidR="00F45554" w:rsidRPr="00545CC1" w:rsidRDefault="0014717F" w:rsidP="00545CC1">
      <w:pPr>
        <w:spacing w:line="480" w:lineRule="auto"/>
        <w:rPr>
          <w:rFonts w:ascii="Times New Roman" w:hAnsi="Times New Roman" w:cs="Times New Roman"/>
          <w:sz w:val="24"/>
          <w:szCs w:val="24"/>
        </w:rPr>
      </w:pPr>
      <w:r w:rsidRPr="00545CC1">
        <w:rPr>
          <w:rFonts w:ascii="Times New Roman" w:hAnsi="Times New Roman" w:cs="Times New Roman"/>
          <w:color w:val="000000" w:themeColor="text1"/>
          <w:sz w:val="24"/>
          <w:szCs w:val="24"/>
          <w:lang w:val="en-US"/>
        </w:rPr>
        <w:t xml:space="preserve">The critical elements of the system are library, patron, book, loan whereas fine and increment data the least critical. The critical elements are at the highest risk and should be prioritized to cover the risks as earliest as possible in the test project. </w:t>
      </w:r>
      <w:bookmarkStart w:id="14" w:name="_Toc17985181"/>
      <w:r w:rsidR="00F45554" w:rsidRPr="00545CC1">
        <w:rPr>
          <w:rFonts w:ascii="Times New Roman" w:hAnsi="Times New Roman" w:cs="Times New Roman"/>
          <w:sz w:val="24"/>
          <w:szCs w:val="24"/>
          <w:lang w:val="en-US"/>
        </w:rPr>
        <w:t>Approach</w:t>
      </w:r>
      <w:bookmarkEnd w:id="14"/>
    </w:p>
    <w:p w14:paraId="2D8CD2AD" w14:textId="77777777" w:rsidR="00F45554" w:rsidRPr="00545CC1" w:rsidRDefault="00F45554" w:rsidP="00545CC1">
      <w:pPr>
        <w:pStyle w:val="Heading2"/>
        <w:keepLines w:val="0"/>
        <w:numPr>
          <w:ilvl w:val="1"/>
          <w:numId w:val="2"/>
        </w:numPr>
        <w:suppressAutoHyphens/>
        <w:spacing w:before="240" w:after="240" w:line="480" w:lineRule="auto"/>
        <w:rPr>
          <w:rFonts w:ascii="Times New Roman" w:hAnsi="Times New Roman" w:cs="Times New Roman"/>
          <w:color w:val="000000" w:themeColor="text1"/>
          <w:sz w:val="24"/>
          <w:szCs w:val="24"/>
        </w:rPr>
      </w:pPr>
      <w:bookmarkStart w:id="15" w:name="__RefHeading___Toc205713853"/>
      <w:bookmarkStart w:id="16" w:name="_Toc17985182"/>
      <w:bookmarkEnd w:id="15"/>
      <w:r w:rsidRPr="00545CC1">
        <w:rPr>
          <w:rFonts w:ascii="Times New Roman" w:eastAsia="Wingdings 2" w:hAnsi="Times New Roman" w:cs="Times New Roman"/>
          <w:color w:val="000000" w:themeColor="text1"/>
          <w:sz w:val="24"/>
          <w:szCs w:val="24"/>
          <w:lang w:val="en-US"/>
        </w:rPr>
        <w:t>Test levels</w:t>
      </w:r>
      <w:bookmarkEnd w:id="16"/>
    </w:p>
    <w:p w14:paraId="7760D39D" w14:textId="5E894EEF" w:rsidR="00F45554" w:rsidRPr="00545CC1" w:rsidRDefault="00F45554" w:rsidP="00545CC1">
      <w:pPr>
        <w:spacing w:line="480" w:lineRule="auto"/>
        <w:rPr>
          <w:rFonts w:ascii="Times New Roman" w:hAnsi="Times New Roman" w:cs="Times New Roman"/>
          <w:color w:val="000000" w:themeColor="text1"/>
          <w:sz w:val="24"/>
          <w:szCs w:val="24"/>
        </w:rPr>
      </w:pPr>
      <w:r w:rsidRPr="00545CC1">
        <w:rPr>
          <w:rFonts w:ascii="Times New Roman" w:eastAsia="Wingdings 2" w:hAnsi="Times New Roman" w:cs="Times New Roman"/>
          <w:color w:val="000000" w:themeColor="text1"/>
          <w:sz w:val="24"/>
          <w:szCs w:val="24"/>
          <w:lang w:val="en-US"/>
        </w:rPr>
        <w:t>For this 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445F4E" w:rsidRPr="00545CC1"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Pr="00545CC1" w:rsidRDefault="00F45554" w:rsidP="00545CC1">
            <w:pPr>
              <w:spacing w:line="480" w:lineRule="auto"/>
              <w:rPr>
                <w:rFonts w:ascii="Times New Roman" w:eastAsia="Times New Roman" w:hAnsi="Times New Roman" w:cs="Times New Roman"/>
                <w:color w:val="000000" w:themeColor="text1"/>
                <w:sz w:val="24"/>
                <w:szCs w:val="24"/>
                <w:lang w:val="nl-NL"/>
              </w:rPr>
            </w:pPr>
            <w:r w:rsidRPr="00545CC1">
              <w:rPr>
                <w:rFonts w:ascii="Times New Roman" w:eastAsia="Wingdings 2" w:hAnsi="Times New Roman" w:cs="Times New Roman"/>
                <w:b/>
                <w:color w:val="000000" w:themeColor="text1"/>
                <w:sz w:val="24"/>
                <w:szCs w:val="24"/>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Pr="00545CC1" w:rsidRDefault="00F45554" w:rsidP="00545CC1">
            <w:pPr>
              <w:spacing w:line="480" w:lineRule="auto"/>
              <w:rPr>
                <w:rFonts w:ascii="Times New Roman" w:hAnsi="Times New Roman" w:cs="Times New Roman"/>
                <w:color w:val="000000" w:themeColor="text1"/>
                <w:sz w:val="24"/>
                <w:szCs w:val="24"/>
              </w:rPr>
            </w:pPr>
            <w:r w:rsidRPr="00545CC1">
              <w:rPr>
                <w:rFonts w:ascii="Times New Roman" w:eastAsia="Wingdings 2" w:hAnsi="Times New Roman" w:cs="Times New Roman"/>
                <w:b/>
                <w:color w:val="000000" w:themeColor="text1"/>
                <w:sz w:val="24"/>
                <w:szCs w:val="24"/>
                <w:lang w:val="en-US"/>
              </w:rPr>
              <w:t>Goal</w:t>
            </w:r>
          </w:p>
        </w:tc>
      </w:tr>
      <w:tr w:rsidR="00445F4E" w:rsidRPr="00545CC1"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36BE23D6" w:rsidR="00F45554" w:rsidRPr="00545CC1" w:rsidRDefault="0014717F" w:rsidP="00545CC1">
            <w:pPr>
              <w:snapToGrid w:val="0"/>
              <w:spacing w:line="480" w:lineRule="auto"/>
              <w:jc w:val="center"/>
              <w:rPr>
                <w:rFonts w:ascii="Times New Roman" w:eastAsia="Wingdings 2" w:hAnsi="Times New Roman" w:cs="Times New Roman"/>
                <w:bCs/>
                <w:color w:val="000000" w:themeColor="text1"/>
                <w:sz w:val="24"/>
                <w:szCs w:val="24"/>
                <w:lang w:val="en-US"/>
              </w:rPr>
            </w:pPr>
            <w:r w:rsidRPr="00545CC1">
              <w:rPr>
                <w:rFonts w:ascii="Times New Roman" w:eastAsia="Wingdings 2" w:hAnsi="Times New Roman" w:cs="Times New Roman"/>
                <w:bCs/>
                <w:color w:val="000000" w:themeColor="text1"/>
                <w:sz w:val="24"/>
                <w:szCs w:val="24"/>
                <w:lang w:val="en-US"/>
              </w:rPr>
              <w:t>Unit test</w:t>
            </w:r>
          </w:p>
        </w:tc>
        <w:tc>
          <w:tcPr>
            <w:tcW w:w="5254" w:type="dxa"/>
            <w:tcBorders>
              <w:top w:val="single" w:sz="4" w:space="0" w:color="000000"/>
              <w:left w:val="single" w:sz="4" w:space="0" w:color="000000"/>
              <w:bottom w:val="single" w:sz="4" w:space="0" w:color="000000"/>
              <w:right w:val="single" w:sz="4" w:space="0" w:color="000000"/>
            </w:tcBorders>
          </w:tcPr>
          <w:p w14:paraId="6CABDE4D" w14:textId="12C23306" w:rsidR="00F45554" w:rsidRPr="00545CC1" w:rsidRDefault="0014717F" w:rsidP="00545CC1">
            <w:pPr>
              <w:snapToGrid w:val="0"/>
              <w:spacing w:line="480" w:lineRule="auto"/>
              <w:rPr>
                <w:rFonts w:ascii="Times New Roman" w:eastAsia="Wingdings 2" w:hAnsi="Times New Roman" w:cs="Times New Roman"/>
                <w:color w:val="000000" w:themeColor="text1"/>
                <w:sz w:val="24"/>
                <w:szCs w:val="24"/>
                <w:lang w:val="en-US"/>
              </w:rPr>
            </w:pPr>
            <w:r w:rsidRPr="00545CC1">
              <w:rPr>
                <w:rFonts w:ascii="Times New Roman" w:eastAsia="Wingdings 2" w:hAnsi="Times New Roman" w:cs="Times New Roman"/>
                <w:color w:val="000000" w:themeColor="text1"/>
                <w:sz w:val="24"/>
                <w:szCs w:val="24"/>
                <w:lang w:val="en-US"/>
              </w:rPr>
              <w:t>Book, Library, Loan, Patron</w:t>
            </w:r>
          </w:p>
        </w:tc>
      </w:tr>
      <w:tr w:rsidR="00445F4E" w:rsidRPr="00545CC1"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1888C0C7" w:rsidR="00F45554" w:rsidRPr="00545CC1" w:rsidRDefault="0014717F" w:rsidP="00545CC1">
            <w:pPr>
              <w:snapToGrid w:val="0"/>
              <w:spacing w:line="480" w:lineRule="auto"/>
              <w:jc w:val="center"/>
              <w:rPr>
                <w:rFonts w:ascii="Times New Roman" w:eastAsia="Wingdings 2" w:hAnsi="Times New Roman" w:cs="Times New Roman"/>
                <w:bCs/>
                <w:color w:val="000000" w:themeColor="text1"/>
                <w:sz w:val="24"/>
                <w:szCs w:val="24"/>
                <w:lang w:val="en-US"/>
              </w:rPr>
            </w:pPr>
            <w:r w:rsidRPr="00545CC1">
              <w:rPr>
                <w:rFonts w:ascii="Times New Roman" w:eastAsia="Wingdings 2" w:hAnsi="Times New Roman" w:cs="Times New Roman"/>
                <w:bCs/>
                <w:color w:val="000000" w:themeColor="text1"/>
                <w:sz w:val="24"/>
                <w:szCs w:val="24"/>
                <w:lang w:val="en-US"/>
              </w:rPr>
              <w:t>Integration test</w:t>
            </w:r>
          </w:p>
        </w:tc>
        <w:tc>
          <w:tcPr>
            <w:tcW w:w="5254" w:type="dxa"/>
            <w:tcBorders>
              <w:top w:val="single" w:sz="4" w:space="0" w:color="000000"/>
              <w:left w:val="single" w:sz="4" w:space="0" w:color="000000"/>
              <w:bottom w:val="single" w:sz="4" w:space="0" w:color="000000"/>
              <w:right w:val="single" w:sz="4" w:space="0" w:color="000000"/>
            </w:tcBorders>
          </w:tcPr>
          <w:p w14:paraId="4B35920B" w14:textId="6DFB4187" w:rsidR="00F45554" w:rsidRPr="00545CC1" w:rsidRDefault="0014717F" w:rsidP="00545CC1">
            <w:pPr>
              <w:snapToGrid w:val="0"/>
              <w:spacing w:line="480" w:lineRule="auto"/>
              <w:rPr>
                <w:rFonts w:ascii="Times New Roman" w:eastAsia="Wingdings 2" w:hAnsi="Times New Roman" w:cs="Times New Roman"/>
                <w:color w:val="000000" w:themeColor="text1"/>
                <w:sz w:val="24"/>
                <w:szCs w:val="24"/>
                <w:lang w:val="en-US"/>
              </w:rPr>
            </w:pPr>
            <w:r w:rsidRPr="00545CC1">
              <w:rPr>
                <w:rFonts w:ascii="Times New Roman" w:eastAsia="Wingdings 2" w:hAnsi="Times New Roman" w:cs="Times New Roman"/>
                <w:color w:val="000000" w:themeColor="text1"/>
                <w:sz w:val="24"/>
                <w:szCs w:val="24"/>
                <w:lang w:val="en-US"/>
              </w:rPr>
              <w:t>BorrowBook</w:t>
            </w:r>
          </w:p>
        </w:tc>
      </w:tr>
    </w:tbl>
    <w:p w14:paraId="5F415ED4" w14:textId="77777777" w:rsidR="00F45554" w:rsidRPr="00545CC1" w:rsidRDefault="00F45554" w:rsidP="00545CC1">
      <w:pPr>
        <w:pStyle w:val="Heading3"/>
        <w:keepLines w:val="0"/>
        <w:numPr>
          <w:ilvl w:val="2"/>
          <w:numId w:val="2"/>
        </w:numPr>
        <w:suppressAutoHyphens/>
        <w:spacing w:before="240" w:after="240" w:line="480" w:lineRule="auto"/>
        <w:rPr>
          <w:rFonts w:ascii="Times New Roman" w:hAnsi="Times New Roman" w:cs="Times New Roman"/>
          <w:color w:val="000000" w:themeColor="text1"/>
        </w:rPr>
      </w:pPr>
      <w:bookmarkStart w:id="17" w:name="__RefHeading___Toc205713854"/>
      <w:bookmarkStart w:id="18" w:name="__RefHeading___Toc205713855"/>
      <w:bookmarkStart w:id="19" w:name="__RefHeading___Toc205713856"/>
      <w:bookmarkStart w:id="20" w:name="_Toc17985184"/>
      <w:bookmarkEnd w:id="17"/>
      <w:bookmarkEnd w:id="18"/>
      <w:bookmarkEnd w:id="19"/>
      <w:r w:rsidRPr="00545CC1">
        <w:rPr>
          <w:rFonts w:ascii="Times New Roman" w:eastAsia="Wingdings 2" w:hAnsi="Times New Roman" w:cs="Times New Roman"/>
          <w:color w:val="000000" w:themeColor="text1"/>
          <w:lang w:val="en-US"/>
        </w:rPr>
        <w:t>Goal</w:t>
      </w:r>
      <w:bookmarkEnd w:id="20"/>
    </w:p>
    <w:p w14:paraId="69DFC347" w14:textId="1A68A4BA" w:rsidR="00F45554" w:rsidRPr="00545CC1" w:rsidRDefault="00EF6DD1"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color w:val="000000" w:themeColor="text1"/>
          <w:sz w:val="24"/>
          <w:szCs w:val="24"/>
          <w:lang w:val="en-US"/>
        </w:rPr>
        <w:t>The goal of the testing is to asses compliance of the system to Backwood Regional Library System specification.</w:t>
      </w:r>
    </w:p>
    <w:p w14:paraId="485379F2" w14:textId="77777777" w:rsidR="00F45554" w:rsidRPr="00545CC1" w:rsidRDefault="00F45554" w:rsidP="00545CC1">
      <w:pPr>
        <w:pStyle w:val="Heading3"/>
        <w:keepLines w:val="0"/>
        <w:numPr>
          <w:ilvl w:val="2"/>
          <w:numId w:val="2"/>
        </w:numPr>
        <w:suppressAutoHyphens/>
        <w:spacing w:before="240" w:after="240" w:line="480" w:lineRule="auto"/>
        <w:rPr>
          <w:rFonts w:ascii="Times New Roman" w:hAnsi="Times New Roman" w:cs="Times New Roman"/>
          <w:color w:val="000000" w:themeColor="text1"/>
        </w:rPr>
      </w:pPr>
      <w:bookmarkStart w:id="21" w:name="__RefHeading___Toc205713857"/>
      <w:bookmarkStart w:id="22" w:name="_Toc17985185"/>
      <w:bookmarkEnd w:id="21"/>
      <w:r w:rsidRPr="00545CC1">
        <w:rPr>
          <w:rFonts w:ascii="Times New Roman" w:eastAsia="Wingdings 2" w:hAnsi="Times New Roman" w:cs="Times New Roman"/>
          <w:color w:val="000000" w:themeColor="text1"/>
          <w:lang w:val="en-US"/>
        </w:rPr>
        <w:lastRenderedPageBreak/>
        <w:t>Short description</w:t>
      </w:r>
      <w:bookmarkEnd w:id="22"/>
    </w:p>
    <w:p w14:paraId="485EBE4D" w14:textId="2FBB30EC" w:rsidR="00CD3264" w:rsidRPr="00545CC1" w:rsidRDefault="00CD3264"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color w:val="000000" w:themeColor="text1"/>
          <w:sz w:val="24"/>
          <w:szCs w:val="24"/>
          <w:lang w:val="en-US"/>
        </w:rPr>
        <w:t xml:space="preserve">The test covers critical aspects of the library system which enables valid patron to borrow book(s) from the library.  Those classes of priority being Book, Borrow Book, Library, Loan and Patron. The </w:t>
      </w:r>
      <w:r w:rsidR="0089336A" w:rsidRPr="00545CC1">
        <w:rPr>
          <w:rFonts w:ascii="Times New Roman" w:hAnsi="Times New Roman" w:cs="Times New Roman"/>
          <w:color w:val="000000" w:themeColor="text1"/>
          <w:sz w:val="24"/>
          <w:szCs w:val="24"/>
          <w:lang w:val="en-US"/>
        </w:rPr>
        <w:t xml:space="preserve">test is to carried out using </w:t>
      </w:r>
      <w:r w:rsidR="0089336A" w:rsidRPr="00545CC1">
        <w:rPr>
          <w:rFonts w:ascii="Times New Roman" w:hAnsi="Times New Roman" w:cs="Times New Roman"/>
          <w:color w:val="000000" w:themeColor="text1"/>
          <w:sz w:val="24"/>
          <w:szCs w:val="24"/>
          <w:lang w:val="en-US"/>
        </w:rPr>
        <w:t>java based mocking framework Mockito alongside another framework J</w:t>
      </w:r>
      <w:r w:rsidR="0089336A" w:rsidRPr="00545CC1">
        <w:rPr>
          <w:rFonts w:ascii="Times New Roman" w:hAnsi="Times New Roman" w:cs="Times New Roman"/>
          <w:color w:val="000000" w:themeColor="text1"/>
          <w:sz w:val="24"/>
          <w:szCs w:val="24"/>
          <w:lang w:val="en-US"/>
        </w:rPr>
        <w:t>U</w:t>
      </w:r>
      <w:r w:rsidR="0089336A" w:rsidRPr="00545CC1">
        <w:rPr>
          <w:rFonts w:ascii="Times New Roman" w:hAnsi="Times New Roman" w:cs="Times New Roman"/>
          <w:color w:val="000000" w:themeColor="text1"/>
          <w:sz w:val="24"/>
          <w:szCs w:val="24"/>
          <w:lang w:val="en-US"/>
        </w:rPr>
        <w:t>nit</w:t>
      </w:r>
      <w:r w:rsidR="0089336A" w:rsidRPr="00545CC1">
        <w:rPr>
          <w:rFonts w:ascii="Times New Roman" w:hAnsi="Times New Roman" w:cs="Times New Roman"/>
          <w:color w:val="000000" w:themeColor="text1"/>
          <w:sz w:val="24"/>
          <w:szCs w:val="24"/>
          <w:lang w:val="en-US"/>
        </w:rPr>
        <w:t xml:space="preserve">. It is to be carried out in organized and well named manner and good structure namely arrange, act, assert internal structure. The tests are isolated and test for error condition is to be included. Each test is supposed to have one assert per test. Lastly, the tests are to be separated from production code. </w:t>
      </w:r>
    </w:p>
    <w:p w14:paraId="492803FD" w14:textId="2C9705C1" w:rsidR="00F45554" w:rsidRPr="00545CC1" w:rsidRDefault="00F45554" w:rsidP="00545CC1">
      <w:pPr>
        <w:pStyle w:val="Heading2"/>
        <w:keepLines w:val="0"/>
        <w:numPr>
          <w:ilvl w:val="2"/>
          <w:numId w:val="2"/>
        </w:numPr>
        <w:suppressAutoHyphens/>
        <w:spacing w:before="240" w:after="240" w:line="480" w:lineRule="auto"/>
        <w:rPr>
          <w:rFonts w:ascii="Times New Roman" w:eastAsia="Wingdings 2" w:hAnsi="Times New Roman" w:cs="Times New Roman"/>
          <w:color w:val="000000" w:themeColor="text1"/>
          <w:sz w:val="24"/>
          <w:szCs w:val="24"/>
          <w:lang w:val="en-US"/>
        </w:rPr>
      </w:pPr>
      <w:bookmarkStart w:id="23" w:name="_Ref161820309"/>
      <w:bookmarkStart w:id="24" w:name="_Ref161820328"/>
      <w:bookmarkStart w:id="25" w:name="_Toc17985186"/>
      <w:r w:rsidRPr="00545CC1">
        <w:rPr>
          <w:rFonts w:ascii="Times New Roman" w:eastAsia="Wingdings 2" w:hAnsi="Times New Roman" w:cs="Times New Roman"/>
          <w:color w:val="000000" w:themeColor="text1"/>
          <w:sz w:val="24"/>
          <w:szCs w:val="24"/>
          <w:lang w:val="en-US"/>
        </w:rPr>
        <w:t>Entrance and exit criteria for each test</w:t>
      </w:r>
      <w:bookmarkEnd w:id="23"/>
      <w:bookmarkEnd w:id="24"/>
      <w:r w:rsidRPr="00545CC1">
        <w:rPr>
          <w:rFonts w:ascii="Times New Roman" w:eastAsia="Wingdings 2" w:hAnsi="Times New Roman" w:cs="Times New Roman"/>
          <w:color w:val="000000" w:themeColor="text1"/>
          <w:sz w:val="24"/>
          <w:szCs w:val="24"/>
          <w:lang w:val="en-US"/>
        </w:rPr>
        <w:t xml:space="preserve"> level</w:t>
      </w:r>
      <w:bookmarkEnd w:id="25"/>
    </w:p>
    <w:p w14:paraId="28F4159D" w14:textId="77777777" w:rsidR="00E02148" w:rsidRPr="00545CC1" w:rsidRDefault="00E02148" w:rsidP="00545CC1">
      <w:p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Entry Criteria:</w:t>
      </w:r>
    </w:p>
    <w:p w14:paraId="7D9293F3" w14:textId="223A12E8" w:rsidR="00E02148" w:rsidRPr="00545CC1" w:rsidRDefault="00E02148" w:rsidP="00545CC1">
      <w:pPr>
        <w:pStyle w:val="ListParagraph"/>
        <w:numPr>
          <w:ilvl w:val="0"/>
          <w:numId w:val="5"/>
        </w:num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Facilitation of the testable code</w:t>
      </w:r>
    </w:p>
    <w:p w14:paraId="38C49561" w14:textId="27F1AD50" w:rsidR="0089336A" w:rsidRPr="00545CC1" w:rsidRDefault="00E02148" w:rsidP="00545CC1">
      <w:pPr>
        <w:pStyle w:val="ListParagraph"/>
        <w:numPr>
          <w:ilvl w:val="0"/>
          <w:numId w:val="5"/>
        </w:num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Adequately defined and verified requirements.</w:t>
      </w:r>
    </w:p>
    <w:p w14:paraId="3EA9F690" w14:textId="3614F8BA" w:rsidR="00E02148" w:rsidRPr="00545CC1" w:rsidRDefault="00E02148" w:rsidP="00545CC1">
      <w:pPr>
        <w:pStyle w:val="ListParagraph"/>
        <w:numPr>
          <w:ilvl w:val="0"/>
          <w:numId w:val="5"/>
        </w:num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Preparedness of test data.</w:t>
      </w:r>
    </w:p>
    <w:p w14:paraId="5D96D96D" w14:textId="1CFAC5DB" w:rsidR="00E02148" w:rsidRPr="00545CC1" w:rsidRDefault="00E02148" w:rsidP="00545CC1">
      <w:pPr>
        <w:pStyle w:val="ListParagraph"/>
        <w:numPr>
          <w:ilvl w:val="0"/>
          <w:numId w:val="5"/>
        </w:num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Set up of test environment with proper resources</w:t>
      </w:r>
    </w:p>
    <w:p w14:paraId="61E925AA" w14:textId="3D1657B3" w:rsidR="00E02148" w:rsidRPr="00545CC1" w:rsidRDefault="00E02148" w:rsidP="00545CC1">
      <w:pPr>
        <w:pStyle w:val="ListParagraph"/>
        <w:numPr>
          <w:ilvl w:val="0"/>
          <w:numId w:val="5"/>
        </w:num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Assessment to make sure the preconditions are fulfilled.</w:t>
      </w:r>
    </w:p>
    <w:p w14:paraId="3818F603" w14:textId="5778EACF" w:rsidR="00E02148" w:rsidRPr="00545CC1" w:rsidRDefault="00E02148" w:rsidP="00545CC1">
      <w:p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Exit</w:t>
      </w:r>
      <w:r w:rsidRPr="00545CC1">
        <w:rPr>
          <w:rFonts w:ascii="Times New Roman" w:hAnsi="Times New Roman" w:cs="Times New Roman"/>
          <w:sz w:val="24"/>
          <w:szCs w:val="24"/>
          <w:lang w:val="en-US"/>
        </w:rPr>
        <w:t xml:space="preserve"> Criteria:</w:t>
      </w:r>
    </w:p>
    <w:p w14:paraId="30A2B1AC" w14:textId="3630AB3A" w:rsidR="00E02148" w:rsidRPr="00545CC1" w:rsidRDefault="00E02148" w:rsidP="00545CC1">
      <w:pPr>
        <w:pStyle w:val="ListParagraph"/>
        <w:numPr>
          <w:ilvl w:val="0"/>
          <w:numId w:val="5"/>
        </w:num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 xml:space="preserve">Sureness of test cases passing </w:t>
      </w:r>
    </w:p>
    <w:p w14:paraId="1D2F3BE1" w14:textId="0D7C025A" w:rsidR="00E02148" w:rsidRPr="00545CC1" w:rsidRDefault="00E02148" w:rsidP="00545CC1">
      <w:pPr>
        <w:pStyle w:val="ListParagraph"/>
        <w:numPr>
          <w:ilvl w:val="0"/>
          <w:numId w:val="5"/>
        </w:num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Attain functional coverage</w:t>
      </w:r>
    </w:p>
    <w:p w14:paraId="6972F376" w14:textId="7DF88ADF" w:rsidR="00E02148" w:rsidRPr="00545CC1" w:rsidRDefault="00E02148" w:rsidP="00545CC1">
      <w:pPr>
        <w:pStyle w:val="ListParagraph"/>
        <w:numPr>
          <w:ilvl w:val="0"/>
          <w:numId w:val="5"/>
        </w:num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Identification and fixation of prioritized defects</w:t>
      </w:r>
    </w:p>
    <w:p w14:paraId="4F767737" w14:textId="42F47743" w:rsidR="00E02148" w:rsidRPr="00545CC1" w:rsidRDefault="00E02148" w:rsidP="00545CC1">
      <w:pPr>
        <w:pStyle w:val="ListParagraph"/>
        <w:numPr>
          <w:ilvl w:val="0"/>
          <w:numId w:val="5"/>
        </w:num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 xml:space="preserve">Fixation of all critical defects </w:t>
      </w:r>
    </w:p>
    <w:p w14:paraId="37900EB2" w14:textId="001FAB63" w:rsidR="00E02148" w:rsidRPr="00545CC1" w:rsidRDefault="00E02148" w:rsidP="00545CC1">
      <w:pPr>
        <w:pStyle w:val="ListParagraph"/>
        <w:numPr>
          <w:ilvl w:val="0"/>
          <w:numId w:val="5"/>
        </w:numPr>
        <w:spacing w:line="480" w:lineRule="auto"/>
        <w:rPr>
          <w:rFonts w:ascii="Times New Roman" w:hAnsi="Times New Roman" w:cs="Times New Roman"/>
          <w:sz w:val="24"/>
          <w:szCs w:val="24"/>
          <w:lang w:val="en-US"/>
        </w:rPr>
      </w:pPr>
      <w:r w:rsidRPr="00545CC1">
        <w:rPr>
          <w:rFonts w:ascii="Times New Roman" w:hAnsi="Times New Roman" w:cs="Times New Roman"/>
          <w:sz w:val="24"/>
          <w:szCs w:val="24"/>
          <w:lang w:val="en-US"/>
        </w:rPr>
        <w:t>Re-testing and closure of defects.</w:t>
      </w:r>
    </w:p>
    <w:p w14:paraId="0B2D278B" w14:textId="77777777" w:rsidR="00F45554" w:rsidRPr="00545CC1" w:rsidRDefault="00F45554" w:rsidP="00545CC1">
      <w:pPr>
        <w:pStyle w:val="Heading2"/>
        <w:keepLines w:val="0"/>
        <w:numPr>
          <w:ilvl w:val="2"/>
          <w:numId w:val="2"/>
        </w:numPr>
        <w:suppressAutoHyphens/>
        <w:spacing w:before="240" w:after="240" w:line="480" w:lineRule="auto"/>
        <w:rPr>
          <w:rFonts w:ascii="Times New Roman" w:hAnsi="Times New Roman" w:cs="Times New Roman"/>
          <w:color w:val="000000" w:themeColor="text1"/>
          <w:sz w:val="24"/>
          <w:szCs w:val="24"/>
        </w:rPr>
      </w:pPr>
      <w:bookmarkStart w:id="26" w:name="_Toc17985187"/>
      <w:r w:rsidRPr="00545CC1">
        <w:rPr>
          <w:rFonts w:ascii="Times New Roman" w:eastAsia="Wingdings 2" w:hAnsi="Times New Roman" w:cs="Times New Roman"/>
          <w:color w:val="000000" w:themeColor="text1"/>
          <w:sz w:val="24"/>
          <w:szCs w:val="24"/>
          <w:lang w:val="en-US"/>
        </w:rPr>
        <w:lastRenderedPageBreak/>
        <w:t>Test environments</w:t>
      </w:r>
      <w:bookmarkEnd w:id="26"/>
    </w:p>
    <w:p w14:paraId="5E52AD47" w14:textId="77EC6AE6" w:rsidR="00F45554" w:rsidRPr="00545CC1" w:rsidRDefault="00545CC1" w:rsidP="00545CC1">
      <w:pPr>
        <w:spacing w:line="480" w:lineRule="auto"/>
        <w:rPr>
          <w:rFonts w:ascii="Times New Roman" w:hAnsi="Times New Roman" w:cs="Times New Roman"/>
          <w:color w:val="000000" w:themeColor="text1"/>
          <w:sz w:val="24"/>
          <w:szCs w:val="24"/>
        </w:rPr>
      </w:pPr>
      <w:r w:rsidRPr="00545CC1">
        <w:rPr>
          <w:rFonts w:ascii="Times New Roman" w:eastAsia="Wingdings 2" w:hAnsi="Times New Roman" w:cs="Times New Roman"/>
          <w:color w:val="000000" w:themeColor="text1"/>
          <w:sz w:val="24"/>
          <w:szCs w:val="24"/>
          <w:lang w:val="en-US"/>
        </w:rPr>
        <w:t>Test</w:t>
      </w:r>
      <w:r w:rsidR="00843743" w:rsidRPr="00545CC1">
        <w:rPr>
          <w:rFonts w:ascii="Times New Roman" w:eastAsia="Wingdings 2" w:hAnsi="Times New Roman" w:cs="Times New Roman"/>
          <w:color w:val="000000" w:themeColor="text1"/>
          <w:sz w:val="24"/>
          <w:szCs w:val="24"/>
          <w:lang w:val="en-US"/>
        </w:rPr>
        <w:t xml:space="preserve"> environment </w:t>
      </w:r>
      <w:r w:rsidRPr="00545CC1">
        <w:rPr>
          <w:rFonts w:ascii="Times New Roman" w:eastAsia="Wingdings 2" w:hAnsi="Times New Roman" w:cs="Times New Roman"/>
          <w:color w:val="000000" w:themeColor="text1"/>
          <w:sz w:val="24"/>
          <w:szCs w:val="24"/>
          <w:lang w:val="en-US"/>
        </w:rPr>
        <w:t>is isolated f</w:t>
      </w:r>
      <w:r w:rsidR="00843743" w:rsidRPr="00545CC1">
        <w:rPr>
          <w:rFonts w:ascii="Times New Roman" w:eastAsia="Wingdings 2" w:hAnsi="Times New Roman" w:cs="Times New Roman"/>
          <w:color w:val="000000" w:themeColor="text1"/>
          <w:sz w:val="24"/>
          <w:szCs w:val="24"/>
          <w:lang w:val="en-US"/>
        </w:rPr>
        <w:t xml:space="preserve">rom the natural code environment. This is useful in unveiling unrequired dependencies among the code that is being tested and </w:t>
      </w:r>
      <w:r w:rsidRPr="00545CC1">
        <w:rPr>
          <w:rFonts w:ascii="Times New Roman" w:eastAsia="Wingdings 2" w:hAnsi="Times New Roman" w:cs="Times New Roman"/>
          <w:color w:val="000000" w:themeColor="text1"/>
          <w:sz w:val="24"/>
          <w:szCs w:val="24"/>
          <w:lang w:val="en-US"/>
        </w:rPr>
        <w:t xml:space="preserve">rest of the units in the product. Thus, those dependencies can be eradicated. </w:t>
      </w:r>
    </w:p>
    <w:p w14:paraId="2D438896" w14:textId="77777777" w:rsidR="00F45554" w:rsidRPr="00545CC1" w:rsidRDefault="00F45554" w:rsidP="00545CC1">
      <w:pPr>
        <w:pStyle w:val="Heading2"/>
        <w:keepLines w:val="0"/>
        <w:numPr>
          <w:ilvl w:val="2"/>
          <w:numId w:val="2"/>
        </w:numPr>
        <w:suppressAutoHyphens/>
        <w:spacing w:before="240" w:after="240" w:line="480" w:lineRule="auto"/>
        <w:rPr>
          <w:rFonts w:ascii="Times New Roman" w:hAnsi="Times New Roman" w:cs="Times New Roman"/>
          <w:color w:val="000000" w:themeColor="text1"/>
          <w:sz w:val="24"/>
          <w:szCs w:val="24"/>
        </w:rPr>
      </w:pPr>
      <w:bookmarkStart w:id="27" w:name="_Toc17985188"/>
      <w:r w:rsidRPr="00545CC1">
        <w:rPr>
          <w:rFonts w:ascii="Times New Roman" w:eastAsia="Wingdings 2" w:hAnsi="Times New Roman" w:cs="Times New Roman"/>
          <w:color w:val="000000" w:themeColor="text1"/>
          <w:sz w:val="24"/>
          <w:szCs w:val="24"/>
          <w:lang w:val="en-US"/>
        </w:rPr>
        <w:t>Defects procedure</w:t>
      </w:r>
      <w:bookmarkEnd w:id="27"/>
    </w:p>
    <w:p w14:paraId="12DBA734" w14:textId="7B78D8DF" w:rsidR="00F45554" w:rsidRPr="00545CC1" w:rsidRDefault="009D2399" w:rsidP="00545CC1">
      <w:pPr>
        <w:spacing w:line="480" w:lineRule="auto"/>
        <w:rPr>
          <w:rFonts w:ascii="Times New Roman" w:hAnsi="Times New Roman" w:cs="Times New Roman"/>
          <w:color w:val="000000" w:themeColor="text1"/>
          <w:sz w:val="24"/>
          <w:szCs w:val="24"/>
        </w:rPr>
      </w:pPr>
      <w:r w:rsidRPr="00545CC1">
        <w:rPr>
          <w:rFonts w:ascii="Times New Roman" w:hAnsi="Times New Roman" w:cs="Times New Roman"/>
          <w:color w:val="000000" w:themeColor="text1"/>
          <w:sz w:val="24"/>
          <w:szCs w:val="24"/>
          <w:lang w:val="en-US"/>
        </w:rPr>
        <w:t xml:space="preserve">Upon confrontation with defect, the defect will be raised with a status “New”, the validity of the defect would then be </w:t>
      </w:r>
      <w:r w:rsidR="002F3004" w:rsidRPr="00545CC1">
        <w:rPr>
          <w:rFonts w:ascii="Times New Roman" w:hAnsi="Times New Roman" w:cs="Times New Roman"/>
          <w:color w:val="000000" w:themeColor="text1"/>
          <w:sz w:val="24"/>
          <w:szCs w:val="24"/>
          <w:lang w:val="en-US"/>
        </w:rPr>
        <w:t>confirmed, followed by whether to process it or omit it altogether. A defect log is then maintained followed by marking it as known defect and attempted for its reproducibility to verify its occurrence. The defect would then be fixed and its correspondence is assessed. It would then be readily tested and upon creating no further issue, will be marked as defect being closed.</w:t>
      </w:r>
    </w:p>
    <w:p w14:paraId="708CCAF1" w14:textId="77777777" w:rsidR="005A20F5" w:rsidRPr="00545CC1" w:rsidRDefault="005A20F5" w:rsidP="00545CC1">
      <w:pPr>
        <w:spacing w:line="480" w:lineRule="auto"/>
        <w:rPr>
          <w:rFonts w:ascii="Times New Roman" w:hAnsi="Times New Roman" w:cs="Times New Roman"/>
          <w:color w:val="000000" w:themeColor="text1"/>
          <w:sz w:val="24"/>
          <w:szCs w:val="24"/>
        </w:rPr>
      </w:pPr>
    </w:p>
    <w:sectPr w:rsidR="005A20F5" w:rsidRPr="00545CC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13F27" w14:textId="77777777" w:rsidR="0009338F" w:rsidRDefault="0009338F" w:rsidP="005A20F5">
      <w:pPr>
        <w:spacing w:after="0" w:line="240" w:lineRule="auto"/>
      </w:pPr>
      <w:r>
        <w:separator/>
      </w:r>
    </w:p>
  </w:endnote>
  <w:endnote w:type="continuationSeparator" w:id="0">
    <w:p w14:paraId="17E5A95D" w14:textId="77777777" w:rsidR="0009338F" w:rsidRDefault="0009338F"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B324A2" w:rsidRPr="005A20F5" w14:paraId="50660CCF" w14:textId="77777777" w:rsidTr="00D244A0">
      <w:tc>
        <w:tcPr>
          <w:tcW w:w="2430" w:type="dxa"/>
          <w:tcBorders>
            <w:top w:val="nil"/>
            <w:left w:val="nil"/>
            <w:bottom w:val="nil"/>
            <w:right w:val="nil"/>
          </w:tcBorders>
        </w:tcPr>
        <w:p w14:paraId="30FA959B" w14:textId="2CD66488" w:rsidR="00B324A2" w:rsidRPr="005A20F5" w:rsidRDefault="00B324A2" w:rsidP="005A20F5">
          <w:pPr>
            <w:ind w:right="360"/>
            <w:rPr>
              <w:rFonts w:ascii="Times New Roman" w:hAnsi="Times New Roman" w:cs="Times New Roman"/>
            </w:rPr>
          </w:pPr>
        </w:p>
      </w:tc>
      <w:tc>
        <w:tcPr>
          <w:tcW w:w="6570" w:type="dxa"/>
          <w:tcBorders>
            <w:top w:val="nil"/>
            <w:left w:val="nil"/>
            <w:bottom w:val="nil"/>
            <w:right w:val="nil"/>
          </w:tcBorders>
        </w:tcPr>
        <w:p w14:paraId="7089F41F" w14:textId="7F02241A" w:rsidR="00B324A2" w:rsidRPr="005A20F5" w:rsidRDefault="00B324A2" w:rsidP="005A20F5">
          <w:pPr>
            <w:jc w:val="center"/>
            <w:rPr>
              <w:rFonts w:ascii="Times New Roman" w:hAnsi="Times New Roman" w:cs="Times New Roman"/>
            </w:rPr>
          </w:pPr>
        </w:p>
      </w:tc>
      <w:tc>
        <w:tcPr>
          <w:tcW w:w="1116" w:type="dxa"/>
          <w:tcBorders>
            <w:top w:val="nil"/>
            <w:left w:val="nil"/>
            <w:bottom w:val="nil"/>
            <w:right w:val="nil"/>
          </w:tcBorders>
        </w:tcPr>
        <w:p w14:paraId="776748F0" w14:textId="77777777" w:rsidR="00B324A2" w:rsidRPr="005A20F5" w:rsidRDefault="00B324A2"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B324A2" w:rsidRDefault="00B32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06237" w14:textId="77777777" w:rsidR="0009338F" w:rsidRDefault="0009338F" w:rsidP="005A20F5">
      <w:pPr>
        <w:spacing w:after="0" w:line="240" w:lineRule="auto"/>
      </w:pPr>
      <w:r>
        <w:separator/>
      </w:r>
    </w:p>
  </w:footnote>
  <w:footnote w:type="continuationSeparator" w:id="0">
    <w:p w14:paraId="6C0304CC" w14:textId="77777777" w:rsidR="0009338F" w:rsidRDefault="0009338F"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24A2" w:rsidRPr="00445F4E" w14:paraId="14064848" w14:textId="77777777" w:rsidTr="00445F4E">
      <w:trPr>
        <w:trHeight w:val="45"/>
      </w:trPr>
      <w:tc>
        <w:tcPr>
          <w:tcW w:w="6379" w:type="dxa"/>
        </w:tcPr>
        <w:p w14:paraId="0EE514B3" w14:textId="442FA7E1" w:rsidR="00B324A2" w:rsidRPr="00445F4E" w:rsidRDefault="00B324A2" w:rsidP="005A20F5">
          <w:pPr>
            <w:rPr>
              <w:rFonts w:ascii="Times New Roman" w:hAnsi="Times New Roman" w:cs="Times New Roman"/>
              <w:sz w:val="16"/>
              <w:szCs w:val="16"/>
            </w:rPr>
          </w:pPr>
          <w:r w:rsidRPr="00445F4E">
            <w:rPr>
              <w:rFonts w:ascii="Times New Roman" w:hAnsi="Times New Roman" w:cs="Times New Roman"/>
              <w:b/>
              <w:sz w:val="16"/>
              <w:szCs w:val="16"/>
            </w:rPr>
            <w:t>Backwoods Regional Library System</w:t>
          </w:r>
        </w:p>
      </w:tc>
      <w:tc>
        <w:tcPr>
          <w:tcW w:w="3179" w:type="dxa"/>
          <w:tcBorders>
            <w:bottom w:val="single" w:sz="4" w:space="0" w:color="auto"/>
          </w:tcBorders>
        </w:tcPr>
        <w:p w14:paraId="0557CAA8" w14:textId="77777777" w:rsidR="00B324A2" w:rsidRPr="00445F4E" w:rsidRDefault="00B324A2" w:rsidP="005A20F5">
          <w:pPr>
            <w:tabs>
              <w:tab w:val="left" w:pos="1135"/>
            </w:tabs>
            <w:spacing w:before="40"/>
            <w:ind w:right="68"/>
            <w:rPr>
              <w:rFonts w:ascii="Times New Roman" w:hAnsi="Times New Roman" w:cs="Times New Roman"/>
              <w:sz w:val="16"/>
              <w:szCs w:val="16"/>
            </w:rPr>
          </w:pPr>
          <w:r w:rsidRPr="00445F4E">
            <w:rPr>
              <w:rFonts w:ascii="Times New Roman" w:hAnsi="Times New Roman" w:cs="Times New Roman"/>
              <w:sz w:val="16"/>
              <w:szCs w:val="16"/>
            </w:rPr>
            <w:t xml:space="preserve"> </w:t>
          </w:r>
        </w:p>
      </w:tc>
    </w:tr>
    <w:tr w:rsidR="00B324A2" w:rsidRPr="00445F4E" w14:paraId="055C37C2" w14:textId="77777777" w:rsidTr="00445F4E">
      <w:tc>
        <w:tcPr>
          <w:tcW w:w="6379" w:type="dxa"/>
        </w:tcPr>
        <w:p w14:paraId="500F9CF1" w14:textId="5EBF63CD" w:rsidR="00B324A2" w:rsidRPr="00445F4E" w:rsidRDefault="00B324A2" w:rsidP="005A20F5">
          <w:pPr>
            <w:rPr>
              <w:rFonts w:ascii="Times New Roman" w:hAnsi="Times New Roman" w:cs="Times New Roman"/>
              <w:sz w:val="16"/>
              <w:szCs w:val="16"/>
            </w:rPr>
          </w:pPr>
          <w:r w:rsidRPr="00445F4E">
            <w:rPr>
              <w:rFonts w:ascii="Times New Roman" w:hAnsi="Times New Roman" w:cs="Times New Roman"/>
              <w:sz w:val="16"/>
              <w:szCs w:val="16"/>
            </w:rPr>
            <w:t>BRLS Master Test Plan</w:t>
          </w:r>
        </w:p>
      </w:tc>
      <w:tc>
        <w:tcPr>
          <w:tcW w:w="3179" w:type="dxa"/>
          <w:tcBorders>
            <w:top w:val="single" w:sz="4" w:space="0" w:color="auto"/>
          </w:tcBorders>
        </w:tcPr>
        <w:p w14:paraId="02049888" w14:textId="2DC9EB8E" w:rsidR="00B324A2" w:rsidRPr="00445F4E" w:rsidRDefault="00B324A2" w:rsidP="005A20F5">
          <w:pPr>
            <w:rPr>
              <w:rFonts w:ascii="Times New Roman" w:hAnsi="Times New Roman" w:cs="Times New Roman"/>
              <w:sz w:val="16"/>
              <w:szCs w:val="16"/>
            </w:rPr>
          </w:pPr>
          <w:r w:rsidRPr="00445F4E">
            <w:rPr>
              <w:rFonts w:ascii="Times New Roman" w:hAnsi="Times New Roman" w:cs="Times New Roman"/>
              <w:sz w:val="16"/>
              <w:szCs w:val="16"/>
            </w:rPr>
            <w:t xml:space="preserve">  Date:  </w:t>
          </w:r>
          <w:r w:rsidR="00445F4E">
            <w:rPr>
              <w:rFonts w:ascii="Times New Roman" w:hAnsi="Times New Roman" w:cs="Times New Roman"/>
              <w:sz w:val="16"/>
              <w:szCs w:val="16"/>
            </w:rPr>
            <w:t>29-</w:t>
          </w:r>
          <w:r w:rsidRPr="00445F4E">
            <w:rPr>
              <w:rFonts w:ascii="Times New Roman" w:hAnsi="Times New Roman" w:cs="Times New Roman"/>
              <w:sz w:val="16"/>
              <w:szCs w:val="16"/>
            </w:rPr>
            <w:t>10</w:t>
          </w:r>
          <w:r w:rsidR="00445F4E">
            <w:rPr>
              <w:rFonts w:ascii="Times New Roman" w:hAnsi="Times New Roman" w:cs="Times New Roman"/>
              <w:sz w:val="16"/>
              <w:szCs w:val="16"/>
            </w:rPr>
            <w:t>-</w:t>
          </w:r>
          <w:r w:rsidRPr="00445F4E">
            <w:rPr>
              <w:rFonts w:ascii="Times New Roman" w:hAnsi="Times New Roman" w:cs="Times New Roman"/>
              <w:sz w:val="16"/>
              <w:szCs w:val="16"/>
            </w:rPr>
            <w:t>2019</w:t>
          </w:r>
        </w:p>
      </w:tc>
    </w:tr>
  </w:tbl>
  <w:p w14:paraId="749216E1" w14:textId="77777777" w:rsidR="00B324A2" w:rsidRDefault="00B32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4" w15:restartNumberingAfterBreak="0">
    <w:nsid w:val="1C7C6936"/>
    <w:multiLevelType w:val="hybridMultilevel"/>
    <w:tmpl w:val="FA46D31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000909"/>
    <w:rsid w:val="00035E1F"/>
    <w:rsid w:val="000401E4"/>
    <w:rsid w:val="000430FF"/>
    <w:rsid w:val="00067676"/>
    <w:rsid w:val="0009338F"/>
    <w:rsid w:val="000B7415"/>
    <w:rsid w:val="0011439B"/>
    <w:rsid w:val="0014717F"/>
    <w:rsid w:val="001C53D9"/>
    <w:rsid w:val="00264825"/>
    <w:rsid w:val="00277BAB"/>
    <w:rsid w:val="0029459C"/>
    <w:rsid w:val="002F3004"/>
    <w:rsid w:val="00305E78"/>
    <w:rsid w:val="0038596E"/>
    <w:rsid w:val="003A1F99"/>
    <w:rsid w:val="004107F3"/>
    <w:rsid w:val="004130D4"/>
    <w:rsid w:val="00445457"/>
    <w:rsid w:val="00445F4E"/>
    <w:rsid w:val="00466B65"/>
    <w:rsid w:val="0048380D"/>
    <w:rsid w:val="004F5E1B"/>
    <w:rsid w:val="00545CC1"/>
    <w:rsid w:val="005A20F5"/>
    <w:rsid w:val="005B5ACA"/>
    <w:rsid w:val="005F5CD1"/>
    <w:rsid w:val="006F08FA"/>
    <w:rsid w:val="007F608D"/>
    <w:rsid w:val="00815BE2"/>
    <w:rsid w:val="00843743"/>
    <w:rsid w:val="0089336A"/>
    <w:rsid w:val="008B0F95"/>
    <w:rsid w:val="008F7250"/>
    <w:rsid w:val="009D1F94"/>
    <w:rsid w:val="009D2399"/>
    <w:rsid w:val="009E246B"/>
    <w:rsid w:val="00A277C7"/>
    <w:rsid w:val="00A4058E"/>
    <w:rsid w:val="00A53DAA"/>
    <w:rsid w:val="00A576C5"/>
    <w:rsid w:val="00A83F34"/>
    <w:rsid w:val="00B324A2"/>
    <w:rsid w:val="00B61F4D"/>
    <w:rsid w:val="00B64413"/>
    <w:rsid w:val="00C2641E"/>
    <w:rsid w:val="00C70A4B"/>
    <w:rsid w:val="00CD3264"/>
    <w:rsid w:val="00D244A0"/>
    <w:rsid w:val="00D27266"/>
    <w:rsid w:val="00E02148"/>
    <w:rsid w:val="00E13DFC"/>
    <w:rsid w:val="00E468AB"/>
    <w:rsid w:val="00E839E9"/>
    <w:rsid w:val="00E87FE0"/>
    <w:rsid w:val="00EA75BF"/>
    <w:rsid w:val="00EF6DD1"/>
    <w:rsid w:val="00F4150B"/>
    <w:rsid w:val="00F45554"/>
    <w:rsid w:val="00F77367"/>
    <w:rsid w:val="00FE78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545CC1"/>
    <w:pPr>
      <w:keepNext/>
      <w:keepLines/>
      <w:spacing w:after="0" w:line="360" w:lineRule="auto"/>
      <w:outlineLvl w:val="0"/>
    </w:pPr>
    <w:rPr>
      <w:rFonts w:ascii="Times New Roman" w:eastAsia="Arial" w:hAnsi="Times New Roman" w:cs="Times New Roman"/>
      <w:b/>
      <w:bCs/>
      <w:color w:val="000000" w:themeColor="text1"/>
      <w:sz w:val="24"/>
      <w:szCs w:val="24"/>
      <w:lang w:eastAsia="en-AU"/>
    </w:rPr>
  </w:style>
  <w:style w:type="paragraph" w:styleId="Heading2">
    <w:name w:val="heading 2"/>
    <w:basedOn w:val="Normal"/>
    <w:next w:val="Normal"/>
    <w:link w:val="Heading2Char"/>
    <w:uiPriority w:val="9"/>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CC1"/>
    <w:rPr>
      <w:rFonts w:ascii="Times New Roman" w:eastAsia="Arial" w:hAnsi="Times New Roman" w:cs="Times New Roman"/>
      <w:b/>
      <w:bCs/>
      <w:color w:val="000000" w:themeColor="text1"/>
      <w:sz w:val="24"/>
      <w:szCs w:val="24"/>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 w:type="paragraph" w:styleId="ListParagraph">
    <w:name w:val="List Paragraph"/>
    <w:basedOn w:val="Normal"/>
    <w:uiPriority w:val="34"/>
    <w:qFormat/>
    <w:rsid w:val="00C70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Aris Kar</cp:lastModifiedBy>
  <cp:revision>11</cp:revision>
  <dcterms:created xsi:type="dcterms:W3CDTF">2019-10-04T10:15:00Z</dcterms:created>
  <dcterms:modified xsi:type="dcterms:W3CDTF">2019-10-04T13:21:00Z</dcterms:modified>
</cp:coreProperties>
</file>